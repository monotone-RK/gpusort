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7DEA5B36" w14:textId="77777777" w:rsidR="003E1693" w:rsidRPr="00D831A6" w:rsidRDefault="003E1693">
      <w:pPr>
        <w:jc w:val="center"/>
        <w:rPr>
          <w:b/>
          <w:sz w:val="36"/>
          <w:szCs w:val="36"/>
          <w:lang w:val="en-US"/>
        </w:rPr>
      </w:pPr>
      <w:r w:rsidRPr="00D831A6">
        <w:rPr>
          <w:b/>
          <w:sz w:val="36"/>
          <w:szCs w:val="36"/>
          <w:lang w:val="en-US"/>
        </w:rPr>
        <w:t>Table of Contents</w:t>
      </w:r>
    </w:p>
    <w:p w14:paraId="22BA26C0" w14:textId="77777777" w:rsidR="003E1693" w:rsidRPr="00D831A6" w:rsidRDefault="003E1693" w:rsidP="004767EF">
      <w:pPr>
        <w:pStyle w:val="10"/>
        <w:tabs>
          <w:tab w:val="right" w:leader="dot" w:pos="9405"/>
        </w:tabs>
        <w:rPr>
          <w:rFonts w:ascii="Times New Roman" w:hAnsi="Times New Roman" w:cs="Times New Roman"/>
          <w:b w:val="0"/>
          <w:sz w:val="32"/>
          <w:szCs w:val="32"/>
          <w:lang w:val="en-US"/>
        </w:rPr>
      </w:pPr>
    </w:p>
    <w:p w14:paraId="5A6D4F2B" w14:textId="77777777" w:rsidR="00406987" w:rsidRPr="00D831A6" w:rsidRDefault="00406987" w:rsidP="00406987">
      <w:pPr>
        <w:rPr>
          <w:lang w:val="en-US"/>
        </w:rPr>
        <w:sectPr w:rsidR="00406987" w:rsidRPr="00D831A6">
          <w:footerReference w:type="default" r:id="rId8"/>
          <w:type w:val="continuous"/>
          <w:pgSz w:w="12240" w:h="15840"/>
          <w:pgMar w:top="720" w:right="1134" w:bottom="1701" w:left="1701" w:header="720" w:footer="720" w:gutter="0"/>
          <w:cols w:space="720"/>
          <w:docGrid w:linePitch="360"/>
        </w:sectPr>
      </w:pPr>
      <w:bookmarkStart w:id="0" w:name="_GoBack"/>
      <w:bookmarkEnd w:id="0"/>
    </w:p>
    <w:p w14:paraId="2E830009" w14:textId="77777777" w:rsidR="00AF48A9" w:rsidRPr="00AF48A9" w:rsidRDefault="00F82799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r w:rsidRPr="00AF48A9">
        <w:rPr>
          <w:rFonts w:ascii="Times New Roman" w:hAnsi="Times New Roman" w:cs="Times New Roman"/>
          <w:b w:val="0"/>
          <w:bCs w:val="0"/>
          <w:sz w:val="26"/>
          <w:szCs w:val="26"/>
          <w:lang w:val="en-US" w:eastAsia="ja-JP"/>
        </w:rPr>
        <w:lastRenderedPageBreak/>
        <w:fldChar w:fldCharType="begin"/>
      </w:r>
      <w:r w:rsidR="00406987" w:rsidRPr="00AF48A9">
        <w:rPr>
          <w:rFonts w:ascii="Times New Roman" w:hAnsi="Times New Roman" w:cs="Times New Roman"/>
          <w:b w:val="0"/>
          <w:bCs w:val="0"/>
          <w:sz w:val="26"/>
          <w:szCs w:val="26"/>
          <w:lang w:val="en-US" w:eastAsia="ja-JP"/>
        </w:rPr>
        <w:instrText xml:space="preserve"> TOC \o "1-4" \h \z \u </w:instrText>
      </w:r>
      <w:r w:rsidRPr="00AF48A9">
        <w:rPr>
          <w:rFonts w:ascii="Times New Roman" w:hAnsi="Times New Roman" w:cs="Times New Roman"/>
          <w:b w:val="0"/>
          <w:bCs w:val="0"/>
          <w:sz w:val="26"/>
          <w:szCs w:val="26"/>
          <w:lang w:val="en-US" w:eastAsia="ja-JP"/>
        </w:rPr>
        <w:fldChar w:fldCharType="separate"/>
      </w:r>
      <w:hyperlink w:anchor="_Toc441603812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1. About this document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_Toc441603812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2A523D2" w14:textId="77777777" w:rsidR="00AF48A9" w:rsidRPr="00AF48A9" w:rsidRDefault="00622B87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hyperlink w:anchor="_Toc441603813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2. HykSort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_Toc441603813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45C253A" w14:textId="77777777" w:rsidR="00AF48A9" w:rsidRPr="00AF48A9" w:rsidRDefault="00622B87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14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2.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1.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 xml:space="preserve"> 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For Normal primitive types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_Toc441603814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E0CF851" w14:textId="77777777" w:rsidR="00AF48A9" w:rsidRPr="00AF48A9" w:rsidRDefault="00622B87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15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2.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2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 xml:space="preserve">. </w:t>
        </w:r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For Key-value data type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_Toc441603815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29EF185" w14:textId="77777777" w:rsidR="00AF48A9" w:rsidRPr="00AF48A9" w:rsidRDefault="00622B87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hyperlink w:anchor="_Toc441603816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3. HyperQuickSort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_Toc441603816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6A48110" w14:textId="77777777" w:rsidR="00AF48A9" w:rsidRPr="00AF48A9" w:rsidRDefault="00622B87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17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3.1. For Non-key-value data type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_Toc441603817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FF8257D" w14:textId="77777777" w:rsidR="00AF48A9" w:rsidRPr="00AF48A9" w:rsidRDefault="00622B87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18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3.2. For Key-value data type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_Toc441603818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DC33514" w14:textId="77777777" w:rsidR="00AF48A9" w:rsidRPr="00AF48A9" w:rsidRDefault="00622B87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hyperlink w:anchor="_Toc441603819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4. SampleSort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_Toc441603819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4D82617" w14:textId="77777777" w:rsidR="00AF48A9" w:rsidRPr="00AF48A9" w:rsidRDefault="00622B87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20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4.1. For Non-key-value data type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_Toc441603820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33A3ADE" w14:textId="77777777" w:rsidR="00AF48A9" w:rsidRPr="00AF48A9" w:rsidRDefault="00622B87">
      <w:pPr>
        <w:pStyle w:val="20"/>
        <w:tabs>
          <w:tab w:val="right" w:leader="dot" w:pos="9395"/>
        </w:tabs>
        <w:rPr>
          <w:rFonts w:ascii="Times New Roman" w:hAnsi="Times New Roman" w:cs="Times New Roman"/>
          <w:smallCaps w:val="0"/>
          <w:noProof/>
          <w:sz w:val="26"/>
          <w:szCs w:val="26"/>
          <w:lang w:val="en-US" w:eastAsia="ja-JP"/>
        </w:rPr>
      </w:pPr>
      <w:hyperlink w:anchor="_Toc441603821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  <w:lang w:val="en-US"/>
          </w:rPr>
          <w:t>4.2. For Key-value data type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_Toc441603821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BF10987" w14:textId="77777777" w:rsidR="00AF48A9" w:rsidRPr="00AF48A9" w:rsidRDefault="00622B87">
      <w:pPr>
        <w:pStyle w:val="10"/>
        <w:tabs>
          <w:tab w:val="right" w:leader="dot" w:pos="9395"/>
        </w:tabs>
        <w:rPr>
          <w:rFonts w:ascii="Times New Roman" w:hAnsi="Times New Roman" w:cs="Times New Roman"/>
          <w:b w:val="0"/>
          <w:bCs w:val="0"/>
          <w:caps w:val="0"/>
          <w:noProof/>
          <w:sz w:val="26"/>
          <w:szCs w:val="26"/>
          <w:lang w:val="en-US" w:eastAsia="ja-JP"/>
        </w:rPr>
      </w:pPr>
      <w:hyperlink w:anchor="_Toc441603822" w:history="1">
        <w:r w:rsidR="00AF48A9" w:rsidRPr="00AF48A9">
          <w:rPr>
            <w:rStyle w:val="a4"/>
            <w:rFonts w:ascii="Times New Roman" w:hAnsi="Times New Roman" w:cs="Times New Roman"/>
            <w:noProof/>
            <w:sz w:val="26"/>
            <w:szCs w:val="26"/>
          </w:rPr>
          <w:t>5. About ParUtils::ArrangeValues() function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_Toc441603822 \h </w:instrTex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AF48A9" w:rsidRPr="00AF48A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9074055" w14:textId="77777777" w:rsidR="001D69FB" w:rsidRDefault="00F82799">
      <w:pPr>
        <w:rPr>
          <w:b/>
          <w:bCs/>
          <w:lang w:val="en-US" w:eastAsia="ja-JP"/>
        </w:rPr>
      </w:pPr>
      <w:r w:rsidRPr="00AF48A9">
        <w:rPr>
          <w:b/>
          <w:bCs/>
          <w:lang w:val="en-US" w:eastAsia="ja-JP"/>
        </w:rPr>
        <w:fldChar w:fldCharType="end"/>
      </w:r>
    </w:p>
    <w:p w14:paraId="663BD0DF" w14:textId="77777777" w:rsidR="001D69FB" w:rsidRDefault="001D69FB">
      <w:pPr>
        <w:tabs>
          <w:tab w:val="clear" w:pos="567"/>
        </w:tabs>
        <w:suppressAutoHyphens w:val="0"/>
        <w:spacing w:before="0" w:line="240" w:lineRule="auto"/>
        <w:jc w:val="left"/>
        <w:rPr>
          <w:b/>
          <w:bCs/>
          <w:lang w:val="en-US" w:eastAsia="ja-JP"/>
        </w:rPr>
      </w:pPr>
      <w:r>
        <w:rPr>
          <w:b/>
          <w:bCs/>
          <w:lang w:val="en-US" w:eastAsia="ja-JP"/>
        </w:rPr>
        <w:br w:type="page"/>
      </w:r>
    </w:p>
    <w:p w14:paraId="1FC8EC9B" w14:textId="77777777" w:rsidR="003E1693" w:rsidRPr="00D831A6" w:rsidRDefault="003E1693" w:rsidP="0062202F">
      <w:pPr>
        <w:pStyle w:val="1"/>
      </w:pPr>
      <w:bookmarkStart w:id="1" w:name="__RefHeading__3_105544350"/>
      <w:bookmarkStart w:id="2" w:name="_Toc440892438"/>
      <w:bookmarkStart w:id="3" w:name="_Toc440892760"/>
      <w:bookmarkStart w:id="4" w:name="_Toc441603812"/>
      <w:bookmarkEnd w:id="1"/>
      <w:r w:rsidRPr="00D831A6">
        <w:lastRenderedPageBreak/>
        <w:t>1. About this document</w:t>
      </w:r>
      <w:bookmarkEnd w:id="2"/>
      <w:bookmarkEnd w:id="3"/>
      <w:bookmarkEnd w:id="4"/>
    </w:p>
    <w:p w14:paraId="7A29B7DE" w14:textId="77777777" w:rsidR="002022D0" w:rsidRDefault="003E1693">
      <w:pPr>
        <w:rPr>
          <w:lang w:val="en-US"/>
        </w:rPr>
      </w:pPr>
      <w:r w:rsidRPr="00D831A6">
        <w:tab/>
      </w:r>
      <w:r w:rsidRPr="00D831A6">
        <w:rPr>
          <w:lang w:val="en-US"/>
        </w:rPr>
        <w:t xml:space="preserve">This document describes </w:t>
      </w:r>
      <w:r w:rsidR="002022D0">
        <w:rPr>
          <w:lang w:val="en-US"/>
        </w:rPr>
        <w:t xml:space="preserve">main process flows of </w:t>
      </w:r>
      <w:r w:rsidRPr="00D831A6">
        <w:rPr>
          <w:lang w:val="en-US"/>
        </w:rPr>
        <w:t xml:space="preserve">the </w:t>
      </w:r>
      <w:proofErr w:type="spellStart"/>
      <w:r w:rsidR="0034095F" w:rsidRPr="00D831A6">
        <w:rPr>
          <w:lang w:val="en-US"/>
        </w:rPr>
        <w:t>gpusort</w:t>
      </w:r>
      <w:proofErr w:type="spellEnd"/>
      <w:r w:rsidRPr="00D831A6">
        <w:rPr>
          <w:lang w:val="en-US"/>
        </w:rPr>
        <w:t xml:space="preserve"> </w:t>
      </w:r>
      <w:r w:rsidR="002022D0">
        <w:rPr>
          <w:lang w:val="en-US"/>
        </w:rPr>
        <w:t>library</w:t>
      </w:r>
      <w:r w:rsidRPr="00D831A6">
        <w:t>.</w:t>
      </w:r>
      <w:r w:rsidR="002022D0">
        <w:rPr>
          <w:lang w:val="en-US"/>
        </w:rPr>
        <w:t xml:space="preserve"> The </w:t>
      </w:r>
      <w:proofErr w:type="spellStart"/>
      <w:r w:rsidR="002022D0">
        <w:rPr>
          <w:lang w:val="en-US"/>
        </w:rPr>
        <w:t>gpusort</w:t>
      </w:r>
      <w:proofErr w:type="spellEnd"/>
      <w:r w:rsidR="002022D0">
        <w:rPr>
          <w:lang w:val="en-US"/>
        </w:rPr>
        <w:t xml:space="preserve"> library includes three sorting algorithm: </w:t>
      </w:r>
      <w:proofErr w:type="spellStart"/>
      <w:r w:rsidR="002022D0">
        <w:rPr>
          <w:lang w:val="en-US"/>
        </w:rPr>
        <w:t>HykSort</w:t>
      </w:r>
      <w:proofErr w:type="spellEnd"/>
      <w:r w:rsidR="002022D0">
        <w:rPr>
          <w:lang w:val="en-US"/>
        </w:rPr>
        <w:t xml:space="preserve">, </w:t>
      </w:r>
      <w:proofErr w:type="spellStart"/>
      <w:r w:rsidR="002022D0">
        <w:rPr>
          <w:lang w:val="en-US"/>
        </w:rPr>
        <w:t>HyperQuickSort</w:t>
      </w:r>
      <w:proofErr w:type="spellEnd"/>
      <w:r w:rsidR="002022D0">
        <w:rPr>
          <w:lang w:val="en-US"/>
        </w:rPr>
        <w:t xml:space="preserve"> and </w:t>
      </w:r>
      <w:proofErr w:type="spellStart"/>
      <w:r w:rsidR="002022D0">
        <w:rPr>
          <w:lang w:val="en-US"/>
        </w:rPr>
        <w:t>SampleSort</w:t>
      </w:r>
      <w:proofErr w:type="spellEnd"/>
      <w:r w:rsidR="002022D0">
        <w:rPr>
          <w:lang w:val="en-US"/>
        </w:rPr>
        <w:t>. Each algorithm supports sorting with three types of data:</w:t>
      </w:r>
    </w:p>
    <w:p w14:paraId="2D7FBD61" w14:textId="77777777" w:rsidR="003E1693" w:rsidRDefault="002022D0" w:rsidP="002022D0">
      <w:pPr>
        <w:pStyle w:val="ae"/>
        <w:numPr>
          <w:ilvl w:val="0"/>
          <w:numId w:val="16"/>
        </w:numPr>
        <w:rPr>
          <w:lang w:val="en-US"/>
        </w:rPr>
      </w:pPr>
      <w:r>
        <w:rPr>
          <w:lang w:val="en-US"/>
        </w:rPr>
        <w:t>N</w:t>
      </w:r>
      <w:r w:rsidRPr="002022D0">
        <w:rPr>
          <w:lang w:val="en-US"/>
        </w:rPr>
        <w:t>ormal keys data (primitive types)</w:t>
      </w:r>
      <w:r>
        <w:rPr>
          <w:lang w:val="en-US"/>
        </w:rPr>
        <w:t>.</w:t>
      </w:r>
    </w:p>
    <w:p w14:paraId="1891044A" w14:textId="77777777" w:rsidR="002022D0" w:rsidRDefault="00A337E3" w:rsidP="002022D0">
      <w:pPr>
        <w:pStyle w:val="ae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User-defined data.</w:t>
      </w:r>
    </w:p>
    <w:p w14:paraId="0E5E3A64" w14:textId="77777777" w:rsidR="00A337E3" w:rsidRDefault="00A337E3" w:rsidP="002022D0">
      <w:pPr>
        <w:pStyle w:val="ae"/>
        <w:numPr>
          <w:ilvl w:val="0"/>
          <w:numId w:val="16"/>
        </w:numPr>
        <w:rPr>
          <w:lang w:val="en-US"/>
        </w:rPr>
      </w:pPr>
      <w:r>
        <w:rPr>
          <w:lang w:val="en-US"/>
        </w:rPr>
        <w:t>Key-value data.</w:t>
      </w:r>
    </w:p>
    <w:p w14:paraId="4FF2C7F3" w14:textId="77777777" w:rsidR="00A337E3" w:rsidRPr="00A337E3" w:rsidRDefault="00A337E3" w:rsidP="00A337E3">
      <w:pPr>
        <w:rPr>
          <w:lang w:val="en-US"/>
        </w:rPr>
      </w:pPr>
      <w:r>
        <w:rPr>
          <w:lang w:val="en-US"/>
        </w:rPr>
        <w:tab/>
        <w:t xml:space="preserve">The following sections will describe more clearly how each algorithm does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functions.</w:t>
      </w:r>
    </w:p>
    <w:p w14:paraId="2FED82E8" w14:textId="77777777" w:rsidR="003E1693" w:rsidRPr="00D831A6" w:rsidRDefault="003E1693" w:rsidP="0062202F">
      <w:pPr>
        <w:pStyle w:val="1"/>
      </w:pPr>
      <w:bookmarkStart w:id="5" w:name="__RefHeading__5_105544350"/>
      <w:bookmarkStart w:id="6" w:name="_Toc440892439"/>
      <w:bookmarkStart w:id="7" w:name="_Toc440892761"/>
      <w:bookmarkStart w:id="8" w:name="_Toc441603813"/>
      <w:bookmarkEnd w:id="5"/>
      <w:r w:rsidRPr="00D831A6">
        <w:t xml:space="preserve">2. </w:t>
      </w:r>
      <w:bookmarkEnd w:id="6"/>
      <w:bookmarkEnd w:id="7"/>
      <w:proofErr w:type="spellStart"/>
      <w:r w:rsidR="00A337E3">
        <w:t>HykSort</w:t>
      </w:r>
      <w:bookmarkEnd w:id="8"/>
      <w:proofErr w:type="spellEnd"/>
    </w:p>
    <w:p w14:paraId="45C3B8A6" w14:textId="77777777" w:rsidR="0014417D" w:rsidRPr="00D831A6" w:rsidRDefault="0014417D" w:rsidP="0014417D">
      <w:pPr>
        <w:rPr>
          <w:lang w:val="en-US"/>
        </w:rPr>
      </w:pPr>
      <w:r w:rsidRPr="00D831A6">
        <w:rPr>
          <w:lang w:val="en-US"/>
        </w:rPr>
        <w:tab/>
        <w:t xml:space="preserve">This section list all tools and libraries which are required to compile and install the </w:t>
      </w:r>
      <w:proofErr w:type="spellStart"/>
      <w:r w:rsidRPr="00D831A6">
        <w:rPr>
          <w:lang w:val="en-US"/>
        </w:rPr>
        <w:t>gpusort</w:t>
      </w:r>
      <w:proofErr w:type="spellEnd"/>
      <w:r w:rsidRPr="00D831A6">
        <w:rPr>
          <w:lang w:val="en-US"/>
        </w:rPr>
        <w:t xml:space="preserve"> library from source successfully.</w:t>
      </w:r>
    </w:p>
    <w:p w14:paraId="008FA541" w14:textId="77777777" w:rsidR="003E1693" w:rsidRPr="00D831A6" w:rsidRDefault="00056725">
      <w:pPr>
        <w:pStyle w:val="2"/>
        <w:rPr>
          <w:lang w:val="en-US"/>
        </w:rPr>
      </w:pPr>
      <w:bookmarkStart w:id="9" w:name="_Toc440892440"/>
      <w:bookmarkStart w:id="10" w:name="_Toc440892762"/>
      <w:bookmarkStart w:id="11" w:name="_Toc441603814"/>
      <w:r w:rsidRPr="00D831A6">
        <w:t>2.</w:t>
      </w:r>
      <w:r w:rsidR="000C6F63" w:rsidRPr="00D831A6">
        <w:rPr>
          <w:lang w:val="en-US"/>
        </w:rPr>
        <w:t>1</w:t>
      </w:r>
      <w:r w:rsidR="000D3DA5" w:rsidRPr="00D831A6">
        <w:rPr>
          <w:lang w:val="en-US"/>
        </w:rPr>
        <w:t>.</w:t>
      </w:r>
      <w:r w:rsidR="003E1693" w:rsidRPr="00D831A6">
        <w:t xml:space="preserve"> </w:t>
      </w:r>
      <w:bookmarkEnd w:id="9"/>
      <w:bookmarkEnd w:id="10"/>
      <w:r w:rsidR="0062202F">
        <w:rPr>
          <w:lang w:val="en-US"/>
        </w:rPr>
        <w:t>For Normal primitive types</w:t>
      </w:r>
      <w:bookmarkEnd w:id="11"/>
    </w:p>
    <w:p w14:paraId="21C36623" w14:textId="7183BABB" w:rsidR="00A337E3" w:rsidRPr="00D831A6" w:rsidRDefault="00132298" w:rsidP="00A337E3">
      <w:r w:rsidRPr="00D831A6">
        <w:rPr>
          <w:lang w:val="en-US"/>
        </w:rPr>
        <w:tab/>
      </w:r>
      <w:r w:rsidR="0062202F">
        <w:rPr>
          <w:lang w:val="en-US"/>
        </w:rPr>
        <w:t xml:space="preserve">This graph below </w:t>
      </w:r>
      <w:r w:rsidR="00AE653F">
        <w:rPr>
          <w:lang w:val="en-US"/>
        </w:rPr>
        <w:t>describes</w:t>
      </w:r>
      <w:r w:rsidR="0062202F">
        <w:rPr>
          <w:lang w:val="en-US"/>
        </w:rPr>
        <w:t xml:space="preserve"> a process flow of the </w:t>
      </w:r>
      <w:proofErr w:type="spellStart"/>
      <w:r w:rsidR="0062202F">
        <w:rPr>
          <w:lang w:val="en-US"/>
        </w:rPr>
        <w:t>HykSort</w:t>
      </w:r>
      <w:proofErr w:type="spellEnd"/>
      <w:r w:rsidR="0062202F">
        <w:rPr>
          <w:lang w:val="en-US"/>
        </w:rPr>
        <w:t xml:space="preserve"> algorithm for primitive </w:t>
      </w:r>
      <w:r w:rsidR="00E37874">
        <w:rPr>
          <w:lang w:val="en-US"/>
        </w:rPr>
        <w:t xml:space="preserve">data </w:t>
      </w:r>
      <w:r w:rsidR="0062202F">
        <w:rPr>
          <w:lang w:val="en-US"/>
        </w:rPr>
        <w:t>types:</w:t>
      </w:r>
    </w:p>
    <w:p w14:paraId="6032170B" w14:textId="77777777" w:rsidR="00947544" w:rsidRDefault="00622B87">
      <w:pPr>
        <w:rPr>
          <w:sz w:val="24"/>
          <w:szCs w:val="24"/>
          <w:lang w:val="en-US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45F1497E">
          <v:group id="_x0000_s1086" style="width:477.75pt;height:340.7pt;mso-position-horizontal-relative:char;mso-position-vertical-relative:line" coordorigin="2527,8484" coordsize="6471,461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7" type="#_x0000_t75" style="position:absolute;left:2527;top:8484;width:6471;height:4617" o:preferrelative="f">
              <v:fill o:detectmouseclick="t"/>
              <v:path o:extrusionok="t" o:connecttype="none"/>
              <o:lock v:ext="edit" text="t"/>
            </v:shape>
            <v:rect id="_x0000_s1089" style="position:absolute;left:3691;top:10953;width:2199;height:410;v-text-anchor:middle" filled="f">
              <v:textbox style="mso-next-textbox:#_x0000_s1089">
                <w:txbxContent>
                  <w:p w14:paraId="61D0B540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HykSortHelper::Sort</w:t>
                    </w: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(keys_ptr)</w:t>
                    </w:r>
                  </w:p>
                </w:txbxContent>
              </v:textbox>
            </v:re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_x0000_s1090" type="#_x0000_t32" style="position:absolute;left:4785;top:8915;width:3;height:387" o:connectortype="straight">
              <v:stroke endarrow="block"/>
            </v:shape>
            <v:shape id="_x0000_s1091" type="#_x0000_t32" style="position:absolute;left:5826;top:12168;width:5;height:459;flip:x" o:connectortype="straight">
              <v:stroke endarrow="block"/>
            </v:shap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92" type="#_x0000_t202" style="position:absolute;left:3608;top:8484;width:2353;height:431;v-text-anchor:middle" filled="f" stroked="f">
              <v:textbox style="mso-next-textbox:#_x0000_s1092">
                <w:txbxContent>
                  <w:p w14:paraId="364E1914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1093" type="#_x0000_t202" style="position:absolute;left:4617;top:12627;width:2419;height:474;v-text-anchor:middle" filled="f" stroked="f">
              <v:textbox style="mso-next-textbox:#_x0000_s1093">
                <w:txbxContent>
                  <w:p w14:paraId="3A6DEEE6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v:shape id="_x0000_s1094" type="#_x0000_t32" style="position:absolute;left:4788;top:10166;width:3;height:787" o:connectortype="straight">
              <v:stroke endarrow="block"/>
            </v:shape>
            <v:rect id="_x0000_s1095" style="position:absolute;left:6521;top:10953;width:2128;height:410;v-text-anchor:middle" filled="f">
              <v:textbox>
                <w:txbxContent>
                  <w:p w14:paraId="1AFF4EE3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SampleSort::Sort</w:t>
                    </w: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(keys_ptr)</w:t>
                    </w:r>
                  </w:p>
                </w:txbxContent>
              </v:textbox>
            </v:rect>
            <v:shapetype id="_x0000_t4" coordsize="21600,21600" o:spt="4" path="m10800,0l0,10800,10800,21600,21600,10800xe">
              <v:stroke joinstyle="miter"/>
              <v:path gradientshapeok="t" o:connecttype="rect" textboxrect="5400,5400,16200,16200"/>
            </v:shapetype>
            <v:shape id="_x0000_s1096" type="#_x0000_t4" style="position:absolute;left:3757;top:9302;width:2062;height:864;v-text-anchor:middle">
              <v:textbox inset="2mm,0">
                <w:txbxContent>
                  <w:p w14:paraId="4AAB703E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and kway are both a power of 2</w:t>
                    </w:r>
                  </w:p>
                </w:txbxContent>
              </v:textbox>
            </v:shape>
            <v:shapetype id="_x0000_t33" coordsize="21600,21600" o:spt="33" o:oned="t" path="m0,0l21600,,21600,21600e" filled="f">
              <v:stroke joinstyle="miter"/>
              <v:path arrowok="t" fillok="f" o:connecttype="none"/>
              <o:lock v:ext="edit" shapetype="t"/>
            </v:shapetype>
            <v:shape id="_x0000_s1097" type="#_x0000_t33" style="position:absolute;left:5819;top:9734;width:1766;height:1219" o:connectortype="elbow" adj="-54348,-68402,-54348">
              <v:stroke endarrow="block"/>
            </v:shape>
            <v:shape id="_x0000_s1098" type="#_x0000_t202" style="position:absolute;left:4617;top:10226;width:703;height:380;v-text-anchor:middle" filled="f" stroked="f">
              <v:textbox>
                <w:txbxContent>
                  <w:p w14:paraId="7BC35CBB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099" type="#_x0000_t202" style="position:absolute;left:6884;top:9734;width:701;height:432;v-text-anchor:middle" filled="f" stroked="f">
              <v:textbox>
                <w:txbxContent>
                  <w:p w14:paraId="1D09A4FF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type id="_x0000_t120" coordsize="21600,21600" o:spt="120" path="m10800,0qx0,10800,10800,21600,21600,10800,10800,0xe">
              <v:path gradientshapeok="t" o:connecttype="custom" o:connectlocs="10800,0;3163,3163;0,10800;3163,18437;10800,21600;18437,18437;21600,10800;18437,3163" textboxrect="3163,3163,18437,18437"/>
            </v:shapetype>
            <v:shape id="_x0000_s1100" type="#_x0000_t120" style="position:absolute;left:5745;top:11985;width:172;height:183"/>
            <v:shape id="_x0000_s1101" type="#_x0000_t33" style="position:absolute;left:6394;top:10886;width:714;height:1668;rotation:90" o:connectortype="elbow" adj="-188103,-71044,-188103">
              <v:stroke endarrow="block"/>
            </v:shape>
            <v:shape id="_x0000_s1102" type="#_x0000_t202" style="position:absolute;left:2545;top:10411;width:1681;height:480;v-text-anchor:middle" filled="f" stroked="f">
              <v:textbox>
                <w:txbxContent>
                  <w:p w14:paraId="53E339D5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E37874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npes is the number of processes</w:t>
                    </w:r>
                  </w:p>
                  <w:p w14:paraId="4F2E89BA" w14:textId="77777777" w:rsidR="007A2FB9" w:rsidRPr="00E37874" w:rsidRDefault="007A2FB9" w:rsidP="00E37874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103" type="#_x0000_t32" style="position:absolute;left:3386;top:9734;width:371;height:677;flip:x" o:connectortype="straight">
              <v:stroke dashstyle="dash"/>
            </v:shape>
            <v:shape id="_x0000_s1104" type="#_x0000_t33" style="position:absolute;left:4911;top:11243;width:714;height:954;rotation:90;flip:x" o:connectortype="elbow" adj="-103467,124189,-103467">
              <v:stroke endarrow="block"/>
            </v:shape>
            <w10:wrap type="none"/>
            <w10:anchorlock/>
          </v:group>
        </w:pict>
      </w:r>
    </w:p>
    <w:p w14:paraId="7CAAED87" w14:textId="77777777" w:rsidR="0055675E" w:rsidRDefault="0055675E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proofErr w:type="gramStart"/>
      <w:r w:rsidRPr="00096E65">
        <w:rPr>
          <w:b/>
        </w:rPr>
        <w:t>HykSortHelper::</w:t>
      </w:r>
      <w:proofErr w:type="gramEnd"/>
      <w:r w:rsidRPr="00096E65">
        <w:rPr>
          <w:b/>
        </w:rPr>
        <w:t>Sort()</w:t>
      </w:r>
      <w:r w:rsidRPr="00257AA0">
        <w:t xml:space="preserve"> </w:t>
      </w:r>
      <w:r>
        <w:t>function:</w:t>
      </w:r>
    </w:p>
    <w:p w14:paraId="4467452F" w14:textId="77777777" w:rsidR="0055675E" w:rsidRPr="0055675E" w:rsidRDefault="00622B87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32511B5A">
          <v:group id="_x0000_s1105" style="width:517.75pt;height:623.85pt;mso-position-horizontal-relative:char;mso-position-vertical-relative:line" coordorigin="2527,7810" coordsize="7013,8450">
            <o:lock v:ext="edit" aspectratio="t"/>
            <v:shape id="_x0000_s1106" type="#_x0000_t75" style="position:absolute;left:2527;top:7810;width:7013;height:8450" o:preferrelative="f">
              <v:fill o:detectmouseclick="t"/>
              <v:path o:extrusionok="t" o:connecttype="none"/>
              <o:lock v:ext="edit" text="t"/>
            </v:shape>
            <v:shape id="_x0000_s1107" type="#_x0000_t32" style="position:absolute;left:5887;top:8216;width:7;height:202;flip:x" o:connectortype="straight">
              <v:stroke endarrow="block"/>
            </v:shape>
            <v:shape id="_x0000_s1108" type="#_x0000_t202" style="position:absolute;left:4754;top:7810;width:2280;height:406;v-text-anchor:middle" filled="f" stroked="f">
              <v:textbox style="mso-next-textbox:#_x0000_s1108">
                <w:txbxContent>
                  <w:p w14:paraId="44457A36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1109" type="#_x0000_t32" style="position:absolute;left:7998;top:10236;width:1;height:306" o:connectortype="straight">
              <v:stroke endarrow="block"/>
            </v:shape>
            <v:shape id="_x0000_s1110" type="#_x0000_t4" style="position:absolute;left:5217;top:8418;width:1339;height:596;v-text-anchor:middle">
              <v:textbox style="mso-next-textbox:#_x0000_s1110" inset="2mm,0">
                <w:txbxContent>
                  <w:p w14:paraId="7780C3CC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Is using gpu?</w:t>
                    </w:r>
                  </w:p>
                </w:txbxContent>
              </v:textbox>
            </v:shape>
            <v:shape id="_x0000_s1111" type="#_x0000_t33" style="position:absolute;left:4045;top:8716;width:1172;height:555;rotation:180;flip:y" o:connectortype="elbow" adj="-70889,60585,-70889">
              <v:stroke endarrow="block"/>
            </v:shape>
            <v:shape id="_x0000_s1112" type="#_x0000_t202" style="position:absolute;left:4690;top:8608;width:619;height:334;v-text-anchor:middle" filled="f" stroked="f">
              <v:textbox style="mso-next-textbox:#_x0000_s1112">
                <w:txbxContent>
                  <w:p w14:paraId="4F89D7C3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113" type="#_x0000_t33" style="position:absolute;left:6556;top:8716;width:1442;height:795" o:connectortype="elbow" adj="-77695,-42335,-77695">
              <v:stroke endarrow="block"/>
            </v:shape>
            <v:shape id="_x0000_s1114" type="#_x0000_t202" style="position:absolute;left:6556;top:8550;width:617;height:333;v-text-anchor:middle" filled="f" stroked="f">
              <v:textbox style="mso-next-textbox:#_x0000_s1114">
                <w:txbxContent>
                  <w:p w14:paraId="58411BAF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rect id="_x0000_s1115" style="position:absolute;left:2608;top:9988;width:2873;height:472" filled="f">
              <v:textbox style="mso-next-textbox:#_x0000_s1115" inset=",0">
                <w:txbxContent>
                  <w:p w14:paraId="471F4351" w14:textId="77777777" w:rsidR="007A2FB9" w:rsidRPr="0055675E" w:rsidRDefault="007A2FB9" w:rsidP="006C0951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chunks rely on available memory of the current GPU device</w:t>
                    </w:r>
                  </w:p>
                </w:txbxContent>
              </v:textbox>
            </v:rect>
            <v:rect id="_x0000_s1116" style="position:absolute;left:2608;top:10628;width:2873;height:603;v-text-anchor:middle" filled="f">
              <v:textbox style="mso-next-textbox:#_x0000_s1116" inset=".5mm">
                <w:txbxContent>
                  <w:p w14:paraId="1187C8B5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thrust::sort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each chunk in turn</w:t>
                    </w:r>
                  </w:p>
                </w:txbxContent>
              </v:textbox>
            </v:rect>
            <v:shape id="_x0000_s1117" type="#_x0000_t32" style="position:absolute;left:4045;top:10460;width:1;height:168" o:connectortype="straight">
              <v:stroke endarrow="block"/>
            </v:shape>
            <v:rect id="_x0000_s1118" style="position:absolute;left:2608;top:11374;width:2873;height:606;v-text-anchor:middle" filled="f">
              <v:textbox style="mso-next-textbox:#_x0000_s1118">
                <w:txbxContent>
                  <w:p w14:paraId="1BB05D48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CudaUtils::ParallelMergeArrays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merge all chunks with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119" type="#_x0000_t32" style="position:absolute;left:4045;top:11231;width:1;height:143" o:connectortype="straight">
              <v:stroke endarrow="block"/>
            </v:shape>
            <v:rect id="_x0000_s1120" style="position:absolute;left:2527;top:8942;width:3068;height:3129;v-text-anchor:middle" filled="f">
              <v:textbox style="mso-next-textbox:#_x0000_s1120">
                <w:txbxContent>
                  <w:p w14:paraId="460133A4" w14:textId="77777777" w:rsidR="007A2FB9" w:rsidRPr="0055675E" w:rsidRDefault="007A2FB9" w:rsidP="0055675E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shape id="_x0000_s1121" type="#_x0000_t202" style="position:absolute;left:2608;top:8883;width:1444;height:455;v-text-anchor:middle" filled="f" stroked="f">
              <v:textbox style="mso-next-textbox:#_x0000_s1121">
                <w:txbxContent>
                  <w:p w14:paraId="6E3BEA5E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CudaUtils::Sort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rect id="_x0000_s1122" style="position:absolute;left:6733;top:9511;width:2529;height:725;v-text-anchor:middle" filled="f">
              <v:textbox style="mso-next-textbox:#_x0000_s1122">
                <w:txbxContent>
                  <w:p w14:paraId="53957965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285F047D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1123" style="position:absolute;left:6733;top:10542;width:2529;height:466;v-text-anchor:middle" filled="f">
              <v:textbox style="mso-next-textbox:#_x0000_s1123">
                <w:txbxContent>
                  <w:p w14:paraId="78C03EFD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1124" style="position:absolute;left:6733;top:11231;width:2529;height:749;v-text-anchor:middle" filled="f">
              <v:textbox style="mso-next-textbox:#_x0000_s1124">
                <w:txbxContent>
                  <w:p w14:paraId="0AFA0F2A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36246F1D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to merge all chunks with </w:t>
                    </w: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std::merge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125" type="#_x0000_t32" style="position:absolute;left:7998;top:11008;width:1;height:223" o:connectortype="straight">
              <v:stroke endarrow="block"/>
            </v:shape>
            <v:shape id="_x0000_s1126" type="#_x0000_t33" style="position:absolute;left:6943;top:11107;width:182;height:1928;rotation:90" o:connectortype="elbow" adj="-785871,-54019,-785871">
              <v:stroke endarrow="block"/>
            </v:shape>
            <v:rect id="_x0000_s1127" style="position:absolute;left:6587;top:8986;width:2848;height:3085;v-text-anchor:middle" filled="f">
              <v:textbox style="mso-next-textbox:#_x0000_s1127">
                <w:txbxContent>
                  <w:p w14:paraId="377F4799" w14:textId="77777777" w:rsidR="007A2FB9" w:rsidRPr="0055675E" w:rsidRDefault="007A2FB9" w:rsidP="0055675E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shape id="_x0000_s1128" type="#_x0000_t33" style="position:absolute;left:4883;top:11142;width:182;height:1857;rotation:90;flip:x" o:connectortype="elbow" adj="-317175,56088,-317175">
              <v:stroke endarrow="block"/>
            </v:shape>
            <v:shape id="_x0000_s1129" type="#_x0000_t202" style="position:absolute;left:7896;top:8992;width:1644;height:346;v-text-anchor:middle" filled="f" stroked="f">
              <v:textbox style="mso-next-textbox:#_x0000_s1129">
                <w:txbxContent>
                  <w:p w14:paraId="461A97C8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1130" type="#_x0000_t32" style="position:absolute;left:5983;top:13088;width:11;height:292" o:connectortype="straight">
              <v:stroke endarrow="block"/>
            </v:shape>
            <v:shape id="_x0000_s1131" type="#_x0000_t120" style="position:absolute;left:5902;top:12071;width:168;height:182"/>
            <v:shape id="_x0000_s1132" type="#_x0000_t32" style="position:absolute;left:4438;top:12862;width:941;height:54;flip:x" o:connectortype="straight">
              <v:stroke dashstyle="dash"/>
            </v:shape>
            <v:rect id="_x0000_s1133" style="position:absolute;left:2608;top:9271;width:2873;height:538;v-text-anchor:middle" filled="f">
              <v:textbox style="mso-next-textbox:#_x0000_s1133">
                <w:txbxContent>
                  <w:p w14:paraId="2BB9C15A" w14:textId="77777777" w:rsidR="007A2FB9" w:rsidRPr="0055675E" w:rsidRDefault="007A2FB9" w:rsidP="006C0951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Select a GPU device rely on rank of the current process</w:t>
                    </w:r>
                  </w:p>
                </w:txbxContent>
              </v:textbox>
            </v:rect>
            <v:shape id="_x0000_s1134" type="#_x0000_t32" style="position:absolute;left:4045;top:9809;width:1;height:179" o:connectortype="straight">
              <v:stroke endarrow="block"/>
            </v:shape>
            <v:rect id="_x0000_s1136" style="position:absolute;left:4754;top:13380;width:2480;height:402;v-text-anchor:middle" filled="f">
              <v:textbox style="mso-next-textbox:#_x0000_s1136">
                <w:txbxContent>
                  <w:p w14:paraId="50D82274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137" type="#_x0000_t32" style="position:absolute;left:5993;top:13782;width:1;height:125;flip:x" o:connectortype="straight">
              <v:stroke endarrow="block"/>
            </v:shape>
            <v:shape id="_x0000_s1138" type="#_x0000_t202" style="position:absolute;left:6658;top:15702;width:2318;height:376;v-text-anchor:middle" filled="f" stroked="f">
              <v:textbox style="mso-next-textbox:#_x0000_s1138">
                <w:txbxContent>
                  <w:p w14:paraId="5C1E1FF2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v:rect id="_x0000_s1139" style="position:absolute;left:4754;top:13907;width:2478;height:405;v-text-anchor:middle" filled="f">
              <v:textbox style="mso-next-textbox:#_x0000_s1139">
                <w:txbxContent>
                  <w:p w14:paraId="7C4DCA70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1140" style="position:absolute;left:4750;top:14567;width:2477;height:403;v-text-anchor:middle" filled="f">
              <v:textbox style="mso-next-textbox:#_x0000_s1140">
                <w:txbxContent>
                  <w:p w14:paraId="1FDD4805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shape id="_x0000_s1141" type="#_x0000_t32" style="position:absolute;left:5988;top:14312;width:5;height:255;flip:x" o:connectortype="straight">
              <v:stroke endarrow="block"/>
            </v:shape>
            <v:rect id="_x0000_s1142" style="position:absolute;left:4752;top:15138;width:2478;height:431;v-text-anchor:middle" filled="f">
              <v:textbox style="mso-next-textbox:#_x0000_s1142">
                <w:txbxContent>
                  <w:p w14:paraId="0C1FD952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MPI communicator</w:t>
                    </w:r>
                  </w:p>
                </w:txbxContent>
              </v:textbox>
            </v:rect>
            <v:shape id="_x0000_s1143" type="#_x0000_t32" style="position:absolute;left:5988;top:14970;width:3;height:168" o:connectortype="straight">
              <v:stroke endarrow="block"/>
            </v:shape>
            <v:shape id="_x0000_s1144" type="#_x0000_t32" style="position:absolute;left:5983;top:12253;width:3;height:384;flip:x" o:connectortype="straight">
              <v:stroke endarrow="block"/>
            </v:shape>
            <v:shape id="_x0000_s1145" type="#_x0000_t33" style="position:absolute;left:6587;top:12862;width:1230;height:2840" o:connectortype="elbow" adj="-91633,-43391,-91633">
              <v:stroke endarrow="block"/>
            </v:shape>
            <v:shape id="_x0000_s1146" type="#_x0000_t4" style="position:absolute;left:5379;top:12637;width:1208;height:451;v-text-anchor:middle">
              <v:textbox style="mso-next-textbox:#_x0000_s1146" inset="2mm,0">
                <w:txbxContent>
                  <w:p w14:paraId="1B508573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1147" type="#_x0000_t33" style="position:absolute;left:4841;top:14639;width:220;height:2080;rotation:90" o:connectortype="elbow" adj="-453534,-87357,-453534"/>
            <v:shape id="_x0000_s1148" type="#_x0000_t202" style="position:absolute;left:5481;top:13046;width:619;height:334;v-text-anchor:middle" filled="f" stroked="f">
              <v:textbox style="mso-next-textbox:#_x0000_s1148">
                <w:txbxContent>
                  <w:p w14:paraId="099CC3F7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149" type="#_x0000_t202" style="position:absolute;left:7279;top:12806;width:617;height:333;v-text-anchor:middle" filled="f" stroked="f">
              <v:textbox style="mso-next-textbox:#_x0000_s1149">
                <w:txbxContent>
                  <w:p w14:paraId="226018AB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150" type="#_x0000_t202" style="position:absolute;left:2527;top:12586;width:1911;height:659;v-text-anchor:middle" filled="f" stroked="f">
              <v:textbox style="mso-next-textbox:#_x0000_s1150">
                <w:txbxContent>
                  <w:p w14:paraId="03FF0B0B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55675E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6A5769B4" w14:textId="77777777" w:rsidR="007A2FB9" w:rsidRPr="0055675E" w:rsidRDefault="007A2FB9" w:rsidP="0055675E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type id="_x0000_t34" coordsize="21600,21600" o:spt="34" o:oned="t" adj="10800" path="m0,0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1" type="#_x0000_t34" style="position:absolute;left:3255;top:13061;width:3392;height:2064;rotation:270" o:connectortype="elbow" adj="21600,-91531,-15136">
              <v:stroke endarrow="block"/>
            </v:shape>
            <w10:wrap type="none"/>
            <w10:anchorlock/>
          </v:group>
        </w:pict>
      </w:r>
    </w:p>
    <w:p w14:paraId="48D600B4" w14:textId="77777777" w:rsidR="003E1693" w:rsidRPr="00D831A6" w:rsidRDefault="00056725">
      <w:pPr>
        <w:pStyle w:val="2"/>
        <w:rPr>
          <w:lang w:val="en-US"/>
        </w:rPr>
      </w:pPr>
      <w:bookmarkStart w:id="12" w:name="_Toc440892441"/>
      <w:bookmarkStart w:id="13" w:name="_Toc440892763"/>
      <w:bookmarkStart w:id="14" w:name="_Toc441603815"/>
      <w:r w:rsidRPr="00D831A6">
        <w:lastRenderedPageBreak/>
        <w:t>2.</w:t>
      </w:r>
      <w:r w:rsidR="000C6F63" w:rsidRPr="00D831A6">
        <w:rPr>
          <w:lang w:val="en-US"/>
        </w:rPr>
        <w:t>2</w:t>
      </w:r>
      <w:r w:rsidR="003E1693" w:rsidRPr="00D831A6">
        <w:t xml:space="preserve">. </w:t>
      </w:r>
      <w:bookmarkEnd w:id="12"/>
      <w:bookmarkEnd w:id="13"/>
      <w:r w:rsidR="0062202F">
        <w:rPr>
          <w:lang w:val="en-US"/>
        </w:rPr>
        <w:t>For Key-value data type</w:t>
      </w:r>
      <w:bookmarkEnd w:id="14"/>
    </w:p>
    <w:p w14:paraId="54E5D10E" w14:textId="3A3B3292" w:rsidR="002F51D5" w:rsidRDefault="002F51D5" w:rsidP="002F51D5">
      <w:pPr>
        <w:rPr>
          <w:lang w:val="en-US"/>
        </w:rPr>
      </w:pPr>
      <w:r w:rsidRPr="00D831A6">
        <w:rPr>
          <w:lang w:val="en-US"/>
        </w:rPr>
        <w:tab/>
      </w:r>
      <w:r w:rsidR="000C0FB0">
        <w:rPr>
          <w:lang w:val="en-US"/>
        </w:rPr>
        <w:t xml:space="preserve">This graph below </w:t>
      </w:r>
      <w:r w:rsidR="00AE653F">
        <w:rPr>
          <w:lang w:val="en-US"/>
        </w:rPr>
        <w:t>describes</w:t>
      </w:r>
      <w:r w:rsidR="000C0FB0">
        <w:rPr>
          <w:lang w:val="en-US"/>
        </w:rPr>
        <w:t xml:space="preserve"> a process flow of the </w:t>
      </w:r>
      <w:proofErr w:type="spellStart"/>
      <w:r w:rsidR="000C0FB0">
        <w:rPr>
          <w:lang w:val="en-US"/>
        </w:rPr>
        <w:t>HykSort</w:t>
      </w:r>
      <w:proofErr w:type="spellEnd"/>
      <w:r w:rsidR="000C0FB0">
        <w:rPr>
          <w:lang w:val="en-US"/>
        </w:rPr>
        <w:t xml:space="preserve"> algorithm for Key-value data type:</w:t>
      </w:r>
    </w:p>
    <w:p w14:paraId="0F91F3DC" w14:textId="77777777" w:rsidR="000C0FB0" w:rsidRDefault="00622B87" w:rsidP="002F51D5">
      <w:pPr>
        <w:rPr>
          <w:rFonts w:ascii="Arial" w:hAnsi="Arial" w:cs="Arial"/>
          <w:sz w:val="24"/>
          <w:szCs w:val="24"/>
          <w:lang w:val="en-US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61CC44B1">
          <v:group id="_x0000_s1176" style="width:515.35pt;height:456.9pt;mso-position-horizontal-relative:char;mso-position-vertical-relative:line" coordorigin="2179,8484" coordsize="6980,6191">
            <o:lock v:ext="edit" aspectratio="t"/>
            <v:shape id="_x0000_s1177" type="#_x0000_t75" style="position:absolute;left:2179;top:8484;width:6980;height:6191" o:preferrelative="f">
              <v:fill o:detectmouseclick="t"/>
              <v:path o:extrusionok="t" o:connecttype="none"/>
              <o:lock v:ext="edit" text="t"/>
            </v:shape>
            <v:rect id="_x0000_s1178" style="position:absolute;left:2860;top:10895;width:4074;height:436;v-text-anchor:middle" filled="f">
              <v:textbox>
                <w:txbxContent>
                  <w:p w14:paraId="43447BBB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HykSortHelper::SortByKey</w:t>
                    </w: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(keys_ptr, global_idx_ptr)</w:t>
                    </w:r>
                  </w:p>
                </w:txbxContent>
              </v:textbox>
            </v:rect>
            <v:shape id="_x0000_s1179" type="#_x0000_t32" style="position:absolute;left:4906;top:9006;width:20;height:423;flip:x" o:connectortype="straight">
              <v:stroke endarrow="block"/>
            </v:shape>
            <v:shape id="_x0000_s1180" type="#_x0000_t32" style="position:absolute;left:4897;top:11331;width:1;height:850" o:connectortype="straight">
              <v:stroke endarrow="block"/>
            </v:shape>
            <v:shape id="_x0000_s1181" type="#_x0000_t202" style="position:absolute;left:3687;top:8568;width:2479;height:438;v-text-anchor:middle" filled="f" stroked="f">
              <v:textbox>
                <w:txbxContent>
                  <w:p w14:paraId="2E5DB75A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values_ptrs)</w:t>
                    </w:r>
                  </w:p>
                </w:txbxContent>
              </v:textbox>
            </v:shape>
            <v:rect id="_x0000_s1182" style="position:absolute;left:2860;top:12181;width:4074;height:401;v-text-anchor:middle" filled="f">
              <v:textbox>
                <w:txbxContent>
                  <w:p w14:paraId="7DBE9F95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ParUtils::ArrangeValues</w:t>
                    </w: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(global_idx_ptr, values_ptr)</w:t>
                    </w:r>
                  </w:p>
                </w:txbxContent>
              </v:textbox>
            </v:rect>
            <v:shape id="_x0000_s1183" type="#_x0000_t34" style="position:absolute;left:2860;top:11815;width:2023;height:567;rotation:180;flip:x" o:connectortype="elbow" adj="-2603,-206854,18657">
              <v:stroke endarrow="block"/>
            </v:shape>
            <v:shape id="_x0000_s1184" type="#_x0000_t202" style="position:absolute;left:2179;top:12816;width:1170;height:1555;v-text-anchor:middle" filled="f" stroked="f">
              <v:textbox>
                <w:txbxContent>
                  <w:p w14:paraId="4E26F62C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values1_ptr</w:t>
                    </w: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br/>
                      <w:t>values2_ptr</w:t>
                    </w:r>
                  </w:p>
                  <w:p w14:paraId="47BED4D8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…</w:t>
                    </w:r>
                  </w:p>
                  <w:p w14:paraId="7EF83AA8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valuesN_ptr</w:t>
                    </w:r>
                  </w:p>
                  <w:p w14:paraId="13EF3738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185" type="#_x0000_t32" style="position:absolute;left:2673;top:12355;width:91;height:461" o:connectortype="straight">
              <v:stroke dashstyle="dash"/>
            </v:shape>
            <v:shape id="_x0000_s1186" type="#_x0000_t32" style="position:absolute;left:4897;top:10294;width:9;height:601;flip:x" o:connectortype="straight">
              <v:stroke endarrow="block"/>
            </v:shape>
            <v:shape id="_x0000_s1187" type="#_x0000_t202" style="position:absolute;left:3686;top:14096;width:2480;height:419;v-text-anchor:middle" filled="f" stroked="f">
              <v:textbox>
                <w:txbxContent>
                  <w:p w14:paraId="60B23CAE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values_ptrs</w:t>
                    </w:r>
                  </w:p>
                </w:txbxContent>
              </v:textbox>
            </v:shape>
            <v:shape id="_x0000_s1188" type="#_x0000_t202" style="position:absolute;left:4561;top:11331;width:2074;height:377;v-text-anchor:middle" filled="f" stroked="f">
              <v:textbox>
                <w:txbxContent>
                  <w:p w14:paraId="095E0E34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global_idx_ptr</w:t>
                    </w:r>
                  </w:p>
                </w:txbxContent>
              </v:textbox>
            </v:shape>
            <v:rect id="_x0000_s1189" style="position:absolute;left:5846;top:13012;width:3179;height:393;v-text-anchor:middle" filled="f">
              <v:textbox>
                <w:txbxContent>
                  <w:p w14:paraId="3A10A494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SampleSort::SortByKey</w:t>
                    </w: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(keys_ptr, values_ptrs)</w:t>
                    </w:r>
                  </w:p>
                </w:txbxContent>
              </v:textbox>
            </v:rect>
            <v:shape id="_x0000_s1190" type="#_x0000_t4" style="position:absolute;left:3905;top:9429;width:2002;height:865;v-text-anchor:middle">
              <v:textbox inset="2mm,0">
                <w:txbxContent>
                  <w:p w14:paraId="65E9DC88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and kway are both a power of 2</w:t>
                    </w:r>
                  </w:p>
                </w:txbxContent>
              </v:textbox>
            </v:shape>
            <v:shape id="_x0000_s1191" type="#_x0000_t33" style="position:absolute;left:5907;top:9862;width:1529;height:3150" o:connectortype="elbow" adj="-68963,-19751,-68963">
              <v:stroke endarrow="block"/>
            </v:shape>
            <v:shape id="_x0000_s1192" type="#_x0000_t202" style="position:absolute;left:4430;top:10294;width:703;height:388;v-text-anchor:middle" filled="f" stroked="f">
              <v:textbox>
                <w:txbxContent>
                  <w:p w14:paraId="368C9B32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193" type="#_x0000_t202" style="position:absolute;left:6934;top:9861;width:701;height:370;v-text-anchor:middle" filled="f" stroked="f">
              <v:textbox>
                <w:txbxContent>
                  <w:p w14:paraId="3CCEB4A0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194" type="#_x0000_t120" style="position:absolute;left:4812;top:13592;width:171;height:183"/>
            <v:shape id="_x0000_s1195" type="#_x0000_t33" style="position:absolute;left:6070;top:12318;width:279;height:2453;rotation:90" o:connectortype="elbow" adj="-496118,-56550,-496118">
              <v:stroke endarrow="block"/>
            </v:shape>
            <v:shape id="_x0000_s1196" type="#_x0000_t32" style="position:absolute;left:3065;top:9862;width:840;height:188;flip:x" o:connectortype="straight">
              <v:stroke dashstyle="dash"/>
            </v:shape>
            <v:shape id="_x0000_s1197" type="#_x0000_t202" style="position:absolute;left:2224;top:10050;width:1681;height:693;v-text-anchor:middle" filled="f" stroked="f">
              <v:textbox>
                <w:txbxContent>
                  <w:p w14:paraId="11C3AB0C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67DEA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npes is the number of processes</w:t>
                    </w:r>
                  </w:p>
                  <w:p w14:paraId="1A85A355" w14:textId="77777777" w:rsidR="007A2FB9" w:rsidRPr="00967DEA" w:rsidRDefault="007A2FB9" w:rsidP="00967DEA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198" type="#_x0000_t32" style="position:absolute;left:4897;top:12582;width:1;height:1010" o:connectortype="straight">
              <v:stroke endarrow="block"/>
            </v:shape>
            <v:shape id="_x0000_s1199" type="#_x0000_t32" style="position:absolute;left:4898;top:13775;width:28;height:321" o:connectortype="straight">
              <v:stroke endarrow="block"/>
            </v:shape>
            <w10:wrap type="none"/>
            <w10:anchorlock/>
          </v:group>
        </w:pict>
      </w:r>
    </w:p>
    <w:p w14:paraId="6D44F65E" w14:textId="77777777" w:rsidR="00925E38" w:rsidRDefault="00925E38" w:rsidP="00925E38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proofErr w:type="gramStart"/>
      <w:r w:rsidRPr="00096E65">
        <w:rPr>
          <w:b/>
        </w:rPr>
        <w:t>HykSortHelper::</w:t>
      </w:r>
      <w:proofErr w:type="gramEnd"/>
      <w:r w:rsidRPr="00096E65">
        <w:rPr>
          <w:b/>
        </w:rPr>
        <w:t>Sort</w:t>
      </w:r>
      <w:proofErr w:type="spellStart"/>
      <w:r>
        <w:rPr>
          <w:b/>
          <w:lang w:val="en-US"/>
        </w:rPr>
        <w:t>ByKey</w:t>
      </w:r>
      <w:proofErr w:type="spellEnd"/>
      <w:r w:rsidRPr="00096E65">
        <w:rPr>
          <w:b/>
        </w:rPr>
        <w:t>()</w:t>
      </w:r>
      <w:r w:rsidRPr="00257AA0">
        <w:t xml:space="preserve"> </w:t>
      </w:r>
      <w:r>
        <w:t>function:</w:t>
      </w:r>
    </w:p>
    <w:p w14:paraId="09AC5DE0" w14:textId="77777777" w:rsidR="00925E38" w:rsidRPr="00925E38" w:rsidRDefault="00622B87" w:rsidP="00925E38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28CA45FD">
          <v:group id="_x0000_s1200" style="width:517.8pt;height:678.7pt;mso-position-horizontal-relative:char;mso-position-vertical-relative:line" coordorigin="2527,7810" coordsize="7014,9194">
            <o:lock v:ext="edit" aspectratio="t"/>
            <v:shape id="_x0000_s1201" type="#_x0000_t75" style="position:absolute;left:2527;top:7810;width:7014;height:9194" o:preferrelative="f">
              <v:fill o:detectmouseclick="t"/>
              <v:path o:extrusionok="t" o:connecttype="none"/>
              <o:lock v:ext="edit" text="t"/>
            </v:shape>
            <v:shape id="_x0000_s1202" type="#_x0000_t32" style="position:absolute;left:5758;top:8216;width:23;height:183" o:connectortype="straight">
              <v:stroke endarrow="block"/>
            </v:shape>
            <v:shape id="_x0000_s1203" type="#_x0000_t202" style="position:absolute;left:4519;top:7810;width:2478;height:406;v-text-anchor:middle" filled="f" stroked="f">
              <v:textbox>
                <w:txbxContent>
                  <w:p w14:paraId="572D1256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values_ptr)</w:t>
                    </w:r>
                  </w:p>
                </w:txbxContent>
              </v:textbox>
            </v:shape>
            <v:shape id="_x0000_s1204" type="#_x0000_t32" style="position:absolute;left:7581;top:11528;width:1;height:228" o:connectortype="straight">
              <v:stroke endarrow="block"/>
            </v:shape>
            <v:shape id="_x0000_s1205" type="#_x0000_t202" style="position:absolute;left:7062;top:16572;width:2479;height:432;v-text-anchor:middle" filled="f" stroked="f">
              <v:textbox>
                <w:txbxContent>
                  <w:p w14:paraId="6DC58F8C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</w:t>
                    </w:r>
                  </w:p>
                </w:txbxContent>
              </v:textbox>
            </v:shape>
            <v:shape id="_x0000_s1206" type="#_x0000_t4" style="position:absolute;left:5141;top:8399;width:1280;height:797;v-text-anchor:middle">
              <v:textbox inset="2mm,0">
                <w:txbxContent>
                  <w:p w14:paraId="39FB545C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Is using gpu?</w:t>
                    </w:r>
                  </w:p>
                </w:txbxContent>
              </v:textbox>
            </v:shape>
            <v:shape id="_x0000_s1207" type="#_x0000_t33" style="position:absolute;left:3938;top:8798;width:1203;height:680;rotation:180;flip:y" o:connectortype="elbow" adj="-67693,49390,-67693">
              <v:stroke endarrow="block"/>
            </v:shape>
            <v:shape id="_x0000_s1208" type="#_x0000_t202" style="position:absolute;left:4575;top:8464;width:619;height:334;v-text-anchor:middle" filled="f" stroked="f">
              <v:textbox>
                <w:txbxContent>
                  <w:p w14:paraId="23D6CEFA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209" type="#_x0000_t33" style="position:absolute;left:6421;top:8798;width:1167;height:398" o:connectortype="elbow" adj="-93496,-84416,-93496">
              <v:stroke endarrow="block"/>
            </v:shape>
            <v:shape id="_x0000_s1210" type="#_x0000_t202" style="position:absolute;left:6421;top:8466;width:617;height:332;v-text-anchor:middle" filled="f" stroked="f">
              <v:textbox>
                <w:txbxContent>
                  <w:p w14:paraId="5B596920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rect id="_x0000_s1211" style="position:absolute;left:2608;top:10135;width:2659;height:611;v-text-anchor:middle" filled="f">
              <v:textbox>
                <w:txbxContent>
                  <w:p w14:paraId="211D2726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chunks rely on available memory of the current GPU device</w:t>
                    </w:r>
                  </w:p>
                  <w:p w14:paraId="7673ADB9" w14:textId="77777777" w:rsidR="007A2FB9" w:rsidRPr="00925E38" w:rsidRDefault="007A2FB9" w:rsidP="00925E38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_x0000_s1212" style="position:absolute;left:2608;top:10896;width:2659;height:575;v-text-anchor:middle" filled="f">
              <v:textbox>
                <w:txbxContent>
                  <w:p w14:paraId="7FE68C82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thrust::sort_by_key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each chunk in turn</w:t>
                    </w:r>
                  </w:p>
                </w:txbxContent>
              </v:textbox>
            </v:rect>
            <v:shape id="_x0000_s1213" type="#_x0000_t32" style="position:absolute;left:3938;top:10746;width:1;height:150" o:connectortype="straight">
              <v:stroke endarrow="block"/>
            </v:shape>
            <v:rect id="_x0000_s1214" style="position:absolute;left:2574;top:12758;width:2693;height:745;v-text-anchor:middle" filled="f">
              <v:textbox>
                <w:txbxContent>
                  <w:p w14:paraId="5BEB1B89" w14:textId="77777777" w:rsidR="007A2FB9" w:rsidRPr="00925E38" w:rsidRDefault="007A2FB9" w:rsidP="00925E38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CudaUtils::ParallelMergeArrays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merge all chunks of items with 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215" type="#_x0000_t32" style="position:absolute;left:3938;top:11471;width:1;height:143" o:connectortype="straight">
              <v:stroke endarrow="block"/>
            </v:shape>
            <v:rect id="_x0000_s1216" style="position:absolute;left:2527;top:9196;width:2954;height:4419;v-text-anchor:middle" filled="f">
              <v:textbox>
                <w:txbxContent>
                  <w:p w14:paraId="4DC74721" w14:textId="77777777" w:rsidR="007A2FB9" w:rsidRPr="00925E38" w:rsidRDefault="007A2FB9" w:rsidP="00925E38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rect id="_x0000_s1217" style="position:absolute;left:5994;top:9196;width:3187;height:939;v-text-anchor:middle" filled="f">
              <v:textbox>
                <w:txbxContent>
                  <w:p w14:paraId="3E707725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Create a vector containing all paired elements of keys_ptr and values_ptr:</w:t>
                    </w:r>
                  </w:p>
                  <w:p w14:paraId="7B97A17A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std::vector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std::pair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&lt;K, V&gt;&gt; items</w:t>
                    </w:r>
                  </w:p>
                </w:txbxContent>
              </v:textbox>
            </v:rect>
            <v:shape id="_x0000_s1218" type="#_x0000_t32" style="position:absolute;left:7581;top:10135;width:7;height:677;flip:x" o:connectortype="straight">
              <v:stroke endarrow="block"/>
            </v:shape>
            <v:rect id="_x0000_s1219" style="position:absolute;left:6259;top:10812;width:2644;height:716;v-text-anchor:middle" filled="f">
              <v:textbox>
                <w:txbxContent>
                  <w:p w14:paraId="33552BCF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657E5FFE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1220" style="position:absolute;left:6259;top:11756;width:2644;height:467;v-text-anchor:middle" filled="f">
              <v:textbox>
                <w:txbxContent>
                  <w:p w14:paraId="6BCF7EDD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1221" style="position:absolute;left:6259;top:12534;width:2644;height:724;v-text-anchor:middle" filled="f">
              <v:textbox>
                <w:txbxContent>
                  <w:p w14:paraId="2A220E4C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778B34CD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to merge all chunks</w:t>
                    </w:r>
                  </w:p>
                </w:txbxContent>
              </v:textbox>
            </v:rect>
            <v:shape id="_x0000_s1222" type="#_x0000_t32" style="position:absolute;left:7581;top:12223;width:1;height:311" o:connectortype="straight">
              <v:stroke endarrow="block"/>
            </v:shape>
            <v:shape id="_x0000_s1223" type="#_x0000_t33" style="position:absolute;left:6648;top:12772;width:448;height:1419;rotation:90" o:connectortype="elbow" adj="-299235,-91586,-299235">
              <v:stroke endarrow="block"/>
            </v:shape>
            <v:rect id="_x0000_s1224" style="position:absolute;left:5994;top:10334;width:3187;height:3169;v-text-anchor:middle" filled="f">
              <v:textbox>
                <w:txbxContent>
                  <w:p w14:paraId="6222CBF5" w14:textId="77777777" w:rsidR="007A2FB9" w:rsidRPr="00925E38" w:rsidRDefault="007A2FB9" w:rsidP="00925E38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shape id="_x0000_s1225" type="#_x0000_t33" style="position:absolute;left:4856;top:12568;width:203;height:2073;rotation:90;flip:x" o:connectortype="elbow" adj="-271224,65238,-271224">
              <v:stroke endarrow="block"/>
            </v:shape>
            <v:shape id="_x0000_s1226" type="#_x0000_t202" style="position:absolute;left:7588;top:10334;width:1645;height:346;v-text-anchor:middle" filled="f" stroked="f">
              <v:textbox>
                <w:txbxContent>
                  <w:p w14:paraId="0ED5088F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1227" type="#_x0000_t120" style="position:absolute;left:5994;top:13615;width:168;height:182"/>
            <v:shape id="_x0000_s1228" type="#_x0000_t32" style="position:absolute;left:6078;top:13797;width:9;height:283" o:connectortype="straight">
              <v:stroke endarrow="block"/>
            </v:shape>
            <v:rect id="_x0000_s1229" style="position:absolute;left:2608;top:9478;width:2659;height:470" filled="f">
              <v:textbox style="mso-next-textbox:#_x0000_s1229" inset=",0">
                <w:txbxContent>
                  <w:p w14:paraId="6D77568A" w14:textId="77777777" w:rsidR="007A2FB9" w:rsidRPr="00925E38" w:rsidRDefault="007A2FB9" w:rsidP="006A4383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Select a GPU device rely on rank of the current process</w:t>
                    </w:r>
                  </w:p>
                </w:txbxContent>
              </v:textbox>
            </v:rect>
            <v:shape id="_x0000_s1230" type="#_x0000_t32" style="position:absolute;left:3938;top:9948;width:1;height:187" o:connectortype="straight">
              <v:stroke endarrow="block"/>
            </v:shape>
            <v:rect id="_x0000_s1231" style="position:absolute;left:2608;top:11614;width:2659;height:985;v-text-anchor:middle" filled="f">
              <v:textbox>
                <w:txbxContent>
                  <w:p w14:paraId="2D0434DF" w14:textId="77777777" w:rsidR="007A2FB9" w:rsidRPr="00925E38" w:rsidRDefault="007A2FB9" w:rsidP="00925E38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Output each chunk to a vector containing all paired elements of sorted keys and values:</w:t>
                    </w:r>
                  </w:p>
                  <w:p w14:paraId="156D118D" w14:textId="77777777" w:rsidR="007A2FB9" w:rsidRPr="00925E38" w:rsidRDefault="007A2FB9" w:rsidP="00925E38">
                    <w:pPr>
                      <w:spacing w:line="240" w:lineRule="auto"/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std::vector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</w:t>
                    </w: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std::pair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&lt;K, V&gt;&gt; items</w:t>
                    </w:r>
                  </w:p>
                </w:txbxContent>
              </v:textbox>
            </v:rect>
            <v:shape id="_x0000_s1232" type="#_x0000_t32" style="position:absolute;left:3921;top:12599;width:17;height:159;flip:x" o:connectortype="straight">
              <v:stroke endarrow="block"/>
            </v:shape>
            <v:rect id="_x0000_s1233" style="position:absolute;left:4841;top:14744;width:2481;height:346;v-text-anchor:middle" filled="f">
              <v:textbox style="mso-next-textbox:#_x0000_s1233">
                <w:txbxContent>
                  <w:p w14:paraId="04CDEE0C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234" type="#_x0000_t32" style="position:absolute;left:6082;top:15090;width:1;height:165" o:connectortype="straight">
              <v:stroke endarrow="block"/>
            </v:shape>
            <v:rect id="_x0000_s1235" style="position:absolute;left:4844;top:15255;width:2478;height:347;v-text-anchor:middle" filled="f">
              <v:textbox style="mso-next-textbox:#_x0000_s1235">
                <w:txbxContent>
                  <w:p w14:paraId="74BCBAEA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1236" style="position:absolute;left:4841;top:15772;width:2479;height:348;v-text-anchor:middle" filled="f">
              <v:textbox style="mso-next-textbox:#_x0000_s1236">
                <w:txbxContent>
                  <w:p w14:paraId="5FB9B592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shape id="_x0000_s1237" type="#_x0000_t32" style="position:absolute;left:6081;top:15602;width:2;height:170;flip:x" o:connectortype="straight">
              <v:stroke endarrow="block"/>
            </v:shape>
            <v:rect id="_x0000_s1238" style="position:absolute;left:4841;top:16303;width:2478;height:346;v-text-anchor:middle" filled="f">
              <v:textbox style="mso-next-textbox:#_x0000_s1238">
                <w:txbxContent>
                  <w:p w14:paraId="715EA44A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MPI communicator</w:t>
                    </w:r>
                  </w:p>
                </w:txbxContent>
              </v:textbox>
            </v:rect>
            <v:shape id="_x0000_s1239" type="#_x0000_t32" style="position:absolute;left:6080;top:16120;width:1;height:183;flip:x" o:connectortype="straight">
              <v:stroke endarrow="block"/>
            </v:shape>
            <v:shape id="_x0000_s1240" type="#_x0000_t33" style="position:absolute;left:6691;top:14280;width:1611;height:2292" o:connectortype="elbow" adj="-71367,-66358,-71367">
              <v:stroke endarrow="block"/>
            </v:shape>
            <v:shape id="_x0000_s1241" type="#_x0000_t4" style="position:absolute;left:5483;top:14080;width:1208;height:401;v-text-anchor:middle">
              <v:textbox style="mso-next-textbox:#_x0000_s1241" inset="2mm,0">
                <w:txbxContent>
                  <w:p w14:paraId="42E290A8" w14:textId="77777777" w:rsidR="007A2FB9" w:rsidRPr="00D671FD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D671FD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1242" type="#_x0000_t33" style="position:absolute;left:4812;top:15574;width:193;height:2343;rotation:90" o:connectortype="elbow" adj="-507714,-87867,-507714"/>
            <v:shape id="_x0000_s1243" type="#_x0000_t202" style="position:absolute;left:5543;top:14408;width:619;height:336;v-text-anchor:middle" filled="f" stroked="f">
              <v:textbox style="mso-next-textbox:#_x0000_s1243">
                <w:txbxContent>
                  <w:p w14:paraId="536EEDB2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244" type="#_x0000_t202" style="position:absolute;left:7619;top:14280;width:617;height:332;v-text-anchor:middle" filled="f" stroked="f">
              <v:textbox style="mso-next-textbox:#_x0000_s1244">
                <w:txbxContent>
                  <w:p w14:paraId="0F2C1827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245" type="#_x0000_t202" style="position:absolute;left:2664;top:14080;width:1911;height:602;v-text-anchor:middle" filled="f" stroked="f">
              <v:textbox style="mso-next-textbox:#_x0000_s1245">
                <w:txbxContent>
                  <w:p w14:paraId="1195BA36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25E3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38155D52" w14:textId="77777777" w:rsidR="007A2FB9" w:rsidRPr="00925E3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246" type="#_x0000_t34" style="position:absolute;left:3436;top:14200;width:2942;height:2342;rotation:270" o:connectortype="elbow" adj="21614,-88543,-17377">
              <v:stroke endarrow="block"/>
            </v:shape>
            <v:shape id="_x0000_s1247" type="#_x0000_t32" style="position:absolute;left:6082;top:14481;width:5;height:263;flip:x" o:connectortype="straight">
              <v:stroke endarrow="block"/>
            </v:shape>
            <v:shape id="_x0000_s1248" type="#_x0000_t32" style="position:absolute;left:4575;top:14280;width:908;height:101;flip:x" o:connectortype="straight">
              <v:stroke dashstyle="dash"/>
            </v:shape>
            <v:shape id="_x0000_s1249" type="#_x0000_t202" style="position:absolute;left:2527;top:9081;width:1849;height:397;v-text-anchor:middle" filled="f" stroked="f">
              <v:textbox>
                <w:txbxContent>
                  <w:p w14:paraId="5C109A63" w14:textId="77777777" w:rsidR="007A2FB9" w:rsidRPr="007947C8" w:rsidRDefault="007A2FB9" w:rsidP="00925E3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7947C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CudaUtils::SortByKey</w:t>
                    </w:r>
                    <w:r w:rsidRPr="007947C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49A193E" w14:textId="77777777" w:rsidR="00925E38" w:rsidRPr="00925E38" w:rsidRDefault="00925E38" w:rsidP="002F51D5">
      <w:pPr>
        <w:rPr>
          <w:lang w:val="en-US"/>
        </w:rPr>
      </w:pPr>
    </w:p>
    <w:p w14:paraId="16C72236" w14:textId="77777777" w:rsidR="003E1693" w:rsidRPr="00D831A6" w:rsidRDefault="003E1693" w:rsidP="0062202F">
      <w:pPr>
        <w:pStyle w:val="1"/>
      </w:pPr>
      <w:bookmarkStart w:id="15" w:name="__RefHeading__7_105544350"/>
      <w:bookmarkStart w:id="16" w:name="_Toc440892442"/>
      <w:bookmarkStart w:id="17" w:name="_Toc440892764"/>
      <w:bookmarkStart w:id="18" w:name="_Toc441603816"/>
      <w:bookmarkEnd w:id="15"/>
      <w:r w:rsidRPr="00D831A6">
        <w:t xml:space="preserve">3. </w:t>
      </w:r>
      <w:bookmarkEnd w:id="16"/>
      <w:bookmarkEnd w:id="17"/>
      <w:proofErr w:type="spellStart"/>
      <w:r w:rsidR="00A337E3">
        <w:t>HyperQuickSort</w:t>
      </w:r>
      <w:bookmarkEnd w:id="18"/>
      <w:proofErr w:type="spellEnd"/>
    </w:p>
    <w:p w14:paraId="70783E6B" w14:textId="77777777" w:rsidR="000B60BA" w:rsidRDefault="000B60BA" w:rsidP="00111B62">
      <w:pPr>
        <w:pStyle w:val="2"/>
        <w:rPr>
          <w:lang w:val="en-US"/>
        </w:rPr>
      </w:pPr>
      <w:bookmarkStart w:id="19" w:name="_Toc441603817"/>
      <w:r w:rsidRPr="00D831A6">
        <w:rPr>
          <w:lang w:val="en-US"/>
        </w:rPr>
        <w:t xml:space="preserve">3.1. </w:t>
      </w:r>
      <w:r w:rsidR="00615E1D">
        <w:rPr>
          <w:lang w:val="en-US"/>
        </w:rPr>
        <w:t>For Non-key-value data type</w:t>
      </w:r>
      <w:bookmarkEnd w:id="19"/>
    </w:p>
    <w:p w14:paraId="4FFF6FAE" w14:textId="56C6F4B0" w:rsidR="00B6635D" w:rsidRPr="00D831A6" w:rsidRDefault="00B6635D" w:rsidP="00B6635D">
      <w:r w:rsidRPr="00D831A6">
        <w:rPr>
          <w:lang w:val="en-US"/>
        </w:rPr>
        <w:tab/>
      </w:r>
      <w:r>
        <w:rPr>
          <w:lang w:val="en-US"/>
        </w:rPr>
        <w:t xml:space="preserve">This graph below </w:t>
      </w:r>
      <w:r w:rsidR="00AE653F">
        <w:rPr>
          <w:lang w:val="en-US"/>
        </w:rPr>
        <w:t>describes</w:t>
      </w:r>
      <w:r>
        <w:rPr>
          <w:lang w:val="en-US"/>
        </w:rPr>
        <w:t xml:space="preserve"> a process flow of the </w:t>
      </w:r>
      <w:proofErr w:type="spellStart"/>
      <w:r>
        <w:rPr>
          <w:lang w:val="en-US"/>
        </w:rPr>
        <w:t>HyperQuickSort</w:t>
      </w:r>
      <w:proofErr w:type="spellEnd"/>
      <w:r>
        <w:rPr>
          <w:lang w:val="en-US"/>
        </w:rPr>
        <w:t xml:space="preserve"> algorithm for Non-key-value data types:</w:t>
      </w:r>
    </w:p>
    <w:p w14:paraId="156C33C4" w14:textId="77777777" w:rsidR="00B6635D" w:rsidRDefault="00622B87" w:rsidP="00B6635D">
      <w:pPr>
        <w:rPr>
          <w:sz w:val="24"/>
          <w:szCs w:val="24"/>
          <w:lang w:val="en-US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577F52C6">
          <v:group id="_x0000_s1250" style="width:514.3pt;height:282pt;mso-position-horizontal-relative:char;mso-position-vertical-relative:line" coordorigin="2527,8484" coordsize="6966,3820">
            <o:lock v:ext="edit" aspectratio="t"/>
            <v:shape id="_x0000_s1251" type="#_x0000_t75" style="position:absolute;left:2527;top:8484;width:6966;height:3820" o:preferrelative="f">
              <v:fill o:detectmouseclick="t"/>
              <v:path o:extrusionok="t" o:connecttype="none"/>
              <o:lock v:ext="edit" text="t"/>
            </v:shape>
            <v:rect id="_x0000_s1252" style="position:absolute;left:4396;top:10383;width:2688;height:417;v-text-anchor:middle" filled="f">
              <v:textbox>
                <w:txbxContent>
                  <w:p w14:paraId="051C7D67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HyperQuickSortHelper::Sort</w:t>
                    </w: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(keys_ptr)</w:t>
                    </w:r>
                  </w:p>
                </w:txbxContent>
              </v:textbox>
            </v:rect>
            <v:shape id="_x0000_s1253" type="#_x0000_t32" style="position:absolute;left:5747;top:8915;width:1;height:216" o:connectortype="straight">
              <v:stroke endarrow="block"/>
            </v:shape>
            <v:shape id="_x0000_s1254" type="#_x0000_t32" style="position:absolute;left:5740;top:10800;width:7;height:275" o:connectortype="straight" adj="-160,85338,-989120">
              <v:stroke endarrow="block"/>
            </v:shape>
            <v:shape id="_x0000_s1255" type="#_x0000_t202" style="position:absolute;left:4507;top:8484;width:2479;height:431;v-text-anchor:middle" filled="f" stroked="f">
              <v:textbox>
                <w:txbxContent>
                  <w:p w14:paraId="7042E00D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1256" type="#_x0000_t202" style="position:absolute;left:4558;top:11599;width:2348;height:380;v-text-anchor:middle" filled="f" stroked="f">
              <v:textbox>
                <w:txbxContent>
                  <w:p w14:paraId="487541FC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v:rect id="_x0000_s1257" style="position:absolute;left:7371;top:10383;width:2034;height:417;v-text-anchor:middle" filled="f">
              <v:textbox>
                <w:txbxContent>
                  <w:p w14:paraId="76E4B696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SampleSort::Sort</w:t>
                    </w: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(keys_ptr)</w:t>
                    </w:r>
                  </w:p>
                </w:txbxContent>
              </v:textbox>
            </v:rect>
            <v:shape id="_x0000_s1258" type="#_x0000_t4" style="position:absolute;left:4973;top:9131;width:1546;height:846;v-text-anchor:middle">
              <v:textbox inset="2mm,0">
                <w:txbxContent>
                  <w:p w14:paraId="38629E7C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is a power of 2</w:t>
                    </w:r>
                  </w:p>
                </w:txbxContent>
              </v:textbox>
            </v:shape>
            <v:shape id="_x0000_s1259" type="#_x0000_t32" style="position:absolute;left:5740;top:9977;width:7;height:406;flip:x" o:connectortype="straight" adj="-74947,114272,-74947">
              <v:stroke endarrow="block"/>
            </v:shape>
            <v:shape id="_x0000_s1260" type="#_x0000_t33" style="position:absolute;left:6519;top:9554;width:1869;height:829" o:connectortype="elbow" adj="-59447,-95382,-59447">
              <v:stroke endarrow="block"/>
            </v:shape>
            <v:shape id="_x0000_s1261" type="#_x0000_t202" style="position:absolute;left:5233;top:9786;width:701;height:339;v-text-anchor:middle" filled="f" stroked="f">
              <v:textbox>
                <w:txbxContent>
                  <w:p w14:paraId="149A8A4E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262" type="#_x0000_t202" style="position:absolute;left:6986;top:9510;width:701;height:398;v-text-anchor:middle" filled="f" stroked="f">
              <v:textbox>
                <w:txbxContent>
                  <w:p w14:paraId="4F5692B0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263" type="#_x0000_t120" style="position:absolute;left:5662;top:11075;width:170;height:183"/>
            <v:shape id="_x0000_s1264" type="#_x0000_t33" style="position:absolute;left:6926;top:9706;width:367;height:2556;rotation:90" o:connectortype="elbow" adj="-412711,-41449,-412711">
              <v:stroke endarrow="block"/>
            </v:shape>
            <v:shape id="_x0000_s1265" type="#_x0000_t32" style="position:absolute;left:5732;top:11258;width:15;height:341;flip:x" o:connectortype="straight">
              <v:stroke endarrow="block"/>
            </v:shape>
            <v:shape id="_x0000_s1266" type="#_x0000_t202" style="position:absolute;left:2527;top:9318;width:1814;height:385;v-text-anchor:middle" filled="f" stroked="f">
              <v:textbox>
                <w:txbxContent>
                  <w:p w14:paraId="6E4113D9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B6635D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</w:t>
                    </w:r>
                  </w:p>
                  <w:p w14:paraId="51A36F1B" w14:textId="77777777" w:rsidR="007A2FB9" w:rsidRPr="00B6635D" w:rsidRDefault="007A2FB9" w:rsidP="00B6635D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267" type="#_x0000_t32" style="position:absolute;left:4341;top:9511;width:632;height:43;flip:x y" o:connectortype="straight">
              <v:stroke dashstyle="dash"/>
            </v:shape>
            <w10:wrap type="none"/>
            <w10:anchorlock/>
          </v:group>
        </w:pict>
      </w:r>
    </w:p>
    <w:p w14:paraId="730A999A" w14:textId="77777777" w:rsidR="006D59FD" w:rsidRDefault="006D59FD" w:rsidP="00B6635D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proofErr w:type="gramStart"/>
      <w:r w:rsidRPr="006D59FD">
        <w:rPr>
          <w:b/>
        </w:rPr>
        <w:t>HyperQuickSortHelper</w:t>
      </w:r>
      <w:r w:rsidRPr="00096E65">
        <w:rPr>
          <w:b/>
        </w:rPr>
        <w:t>::</w:t>
      </w:r>
      <w:proofErr w:type="gramEnd"/>
      <w:r w:rsidRPr="00096E65">
        <w:rPr>
          <w:b/>
        </w:rPr>
        <w:t>Sort()</w:t>
      </w:r>
      <w:r w:rsidRPr="00257AA0">
        <w:t xml:space="preserve"> </w:t>
      </w:r>
      <w:r>
        <w:t>function</w:t>
      </w:r>
      <w:r>
        <w:rPr>
          <w:lang w:val="en-US"/>
        </w:rPr>
        <w:t>:</w:t>
      </w:r>
    </w:p>
    <w:p w14:paraId="78B39A02" w14:textId="77777777" w:rsidR="006D59FD" w:rsidRPr="006D59FD" w:rsidRDefault="00622B87" w:rsidP="00B6635D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29AE0C4F">
          <v:group id="_x0000_s1268" style="width:504.55pt;height:597.75pt;mso-position-horizontal-relative:char;mso-position-vertical-relative:line" coordorigin="2527,8027" coordsize="6834,8098">
            <o:lock v:ext="edit" aspectratio="t"/>
            <v:shape id="_x0000_s1269" type="#_x0000_t75" style="position:absolute;left:2527;top:8027;width:6834;height:8098" o:preferrelative="f">
              <v:fill o:detectmouseclick="t"/>
              <v:path o:extrusionok="t" o:connecttype="none"/>
              <o:lock v:ext="edit" text="t"/>
            </v:shape>
            <v:shape id="_x0000_s1270" type="#_x0000_t202" style="position:absolute;left:4585;top:8027;width:2478;height:457;v-text-anchor:middle" filled="f" stroked="f">
              <v:textbox>
                <w:txbxContent>
                  <w:p w14:paraId="06E4FA76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1271" type="#_x0000_t202" style="position:absolute;left:6603;top:15515;width:2482;height:383;v-text-anchor:middle" filled="f" stroked="f">
              <v:textbox>
                <w:txbxContent>
                  <w:p w14:paraId="74999F2C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v:shape id="_x0000_s1272" type="#_x0000_t32" style="position:absolute;left:5824;top:8484;width:17;height:685" o:connectortype="straight">
              <v:stroke endarrow="block"/>
            </v:shape>
            <v:group id="_x0000_s1273" style="position:absolute;left:4062;top:8820;width:3503;height:2915" coordorigin="4062,8820" coordsize="3503,2794">
              <v:rect id="_x0000_s1274" style="position:absolute;left:4062;top:8820;width:3503;height:2794;v-text-anchor:middle" filled="f">
                <v:textbox>
                  <w:txbxContent>
                    <w:p w14:paraId="6F8FAB88" w14:textId="77777777" w:rsidR="007A2FB9" w:rsidRPr="00D14A42" w:rsidRDefault="007A2FB9" w:rsidP="00D14A42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shape id="_x0000_s1276" type="#_x0000_t32" style="position:absolute;left:5841;top:9906;width:3;height:244" o:connectortype="straight">
              <v:stroke endarrow="block"/>
            </v:shape>
            <v:rect id="_x0000_s1277" style="position:absolute;left:4582;top:9169;width:2518;height:737;v-text-anchor:middle" filled="f">
              <v:textbox>
                <w:txbxContent>
                  <w:p w14:paraId="244185D7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00B83C96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1278" style="position:absolute;left:4585;top:10150;width:2518;height:467;v-text-anchor:middle" filled="f">
              <v:textbox>
                <w:txbxContent>
                  <w:p w14:paraId="07611EDE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1279" style="position:absolute;left:4585;top:10892;width:2528;height:730;v-text-anchor:middle" filled="f">
              <v:textbox>
                <w:txbxContent>
                  <w:p w14:paraId="2DF5838F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3EC4C038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to merge all chunks with </w:t>
                    </w: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std::merge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280" type="#_x0000_t32" style="position:absolute;left:5844;top:10617;width:6;height:275" o:connectortype="straight">
              <v:stroke endarrow="block"/>
            </v:shape>
            <v:shape id="_x0000_s1281" type="#_x0000_t202" style="position:absolute;left:5921;top:8881;width:1644;height:346;v-text-anchor:middle" filled="f" stroked="f">
              <v:textbox>
                <w:txbxContent>
                  <w:p w14:paraId="615FD815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1282" type="#_x0000_t32" style="position:absolute;left:5835;top:11622;width:15;height:666;flip:x" o:connectortype="straight">
              <v:stroke endarrow="block"/>
            </v:shape>
            <v:rect id="_x0000_s1283" style="position:absolute;left:4585;top:12925;width:2480;height:346;v-text-anchor:middle" filled="f">
              <v:textbox style="mso-next-textbox:#_x0000_s1283">
                <w:txbxContent>
                  <w:p w14:paraId="329A3910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284" type="#_x0000_t32" style="position:absolute;left:5824;top:13271;width:1;height:310;flip:x" o:connectortype="straight">
              <v:stroke endarrow="block"/>
            </v:shape>
            <v:rect id="_x0000_s1285" style="position:absolute;left:4585;top:13581;width:2478;height:410;v-text-anchor:middle" filled="f">
              <v:textbox style="mso-next-textbox:#_x0000_s1285">
                <w:txbxContent>
                  <w:p w14:paraId="4FF0AAF4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1286" style="position:absolute;left:4570;top:14211;width:2478;height:410;v-text-anchor:middle" filled="f">
              <v:textbox style="mso-next-textbox:#_x0000_s1286">
                <w:txbxContent>
                  <w:p w14:paraId="1A0113F4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shape id="_x0000_s1287" type="#_x0000_t32" style="position:absolute;left:5810;top:13991;width:14;height:220;flip:x" o:connectortype="straight">
              <v:stroke endarrow="block"/>
            </v:shape>
            <v:rect id="_x0000_s1288" style="position:absolute;left:4570;top:14862;width:2478;height:345;v-text-anchor:middle" filled="f">
              <v:textbox style="mso-next-textbox:#_x0000_s1288">
                <w:txbxContent>
                  <w:p w14:paraId="2EF68F2F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MPI communicator</w:t>
                    </w:r>
                  </w:p>
                </w:txbxContent>
              </v:textbox>
            </v:rect>
            <v:shape id="_x0000_s1289" type="#_x0000_t32" style="position:absolute;left:5810;top:14621;width:1;height:241" o:connectortype="straight">
              <v:stroke endarrow="block"/>
            </v:shape>
            <v:shape id="_x0000_s1290" type="#_x0000_t33" style="position:absolute;left:6445;top:12368;width:1399;height:3147" o:connectortype="elbow" adj="-78266,-34260,-78266">
              <v:stroke endarrow="block"/>
            </v:shape>
            <v:shape id="_x0000_s1291" type="#_x0000_t4" style="position:absolute;left:5237;top:12131;width:1208;height:472;v-text-anchor:middle">
              <v:textbox style="mso-next-textbox:#_x0000_s1291" inset="2mm,0">
                <w:txbxContent>
                  <w:p w14:paraId="7B7F73CB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1292" type="#_x0000_t33" style="position:absolute;left:4535;top:14442;width:510;height:2040;rotation:90" o:connectortype="elbow" adj="-187831,-82908,-187831"/>
            <v:shape id="_x0000_s1293" type="#_x0000_t202" style="position:absolute;left:5302;top:12514;width:619;height:334;v-text-anchor:middle" filled="f" stroked="f">
              <v:textbox style="mso-next-textbox:#_x0000_s1293">
                <w:txbxContent>
                  <w:p w14:paraId="441FB0A6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294" type="#_x0000_t202" style="position:absolute;left:7311;top:12313;width:617;height:332;v-text-anchor:middle" filled="f" stroked="f">
              <v:textbox style="mso-next-textbox:#_x0000_s1294">
                <w:txbxContent>
                  <w:p w14:paraId="4170D36B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295" type="#_x0000_t202" style="position:absolute;left:2527;top:12131;width:1911;height:717;v-text-anchor:middle" filled="f" stroked="f">
              <v:textbox style="mso-next-textbox:#_x0000_s1295">
                <w:txbxContent>
                  <w:p w14:paraId="57B7467D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D14A42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2D1804F9" w14:textId="77777777" w:rsidR="007A2FB9" w:rsidRPr="00D14A42" w:rsidRDefault="007A2FB9" w:rsidP="00D14A42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296" type="#_x0000_t34" style="position:absolute;left:2912;top:12786;width:3789;height:2074;rotation:270" o:connectortype="elbow" adj="21569,-98942,-12456">
              <v:stroke endarrow="block"/>
            </v:shape>
            <v:shape id="_x0000_s1297" type="#_x0000_t32" style="position:absolute;left:5825;top:12603;width:16;height:322;flip:x" o:connectortype="straight">
              <v:stroke endarrow="block"/>
            </v:shape>
            <v:shape id="_x0000_s1298" type="#_x0000_t32" style="position:absolute;left:4438;top:12368;width:799;height:122;flip:x" o:connectortype="straight">
              <v:stroke dashstyle="dash"/>
            </v:shape>
            <w10:wrap type="none"/>
            <w10:anchorlock/>
          </v:group>
        </w:pict>
      </w:r>
    </w:p>
    <w:p w14:paraId="1D2842AE" w14:textId="77777777" w:rsidR="009D22D7" w:rsidRDefault="000B60BA" w:rsidP="009D22D7">
      <w:pPr>
        <w:pStyle w:val="2"/>
        <w:rPr>
          <w:lang w:val="en-US"/>
        </w:rPr>
      </w:pPr>
      <w:bookmarkStart w:id="20" w:name="_Toc441603818"/>
      <w:r w:rsidRPr="00D831A6">
        <w:rPr>
          <w:lang w:val="en-US"/>
        </w:rPr>
        <w:lastRenderedPageBreak/>
        <w:t xml:space="preserve">3.2. </w:t>
      </w:r>
      <w:r w:rsidR="00615E1D">
        <w:rPr>
          <w:lang w:val="en-US"/>
        </w:rPr>
        <w:t>For Key-value data type</w:t>
      </w:r>
      <w:bookmarkEnd w:id="20"/>
    </w:p>
    <w:p w14:paraId="2C92BBBE" w14:textId="5D17177F" w:rsidR="006D59FD" w:rsidRDefault="000E4E77" w:rsidP="006D59FD">
      <w:pPr>
        <w:rPr>
          <w:lang w:val="en-US"/>
        </w:rPr>
      </w:pPr>
      <w:r>
        <w:rPr>
          <w:lang w:val="en-US"/>
        </w:rPr>
        <w:tab/>
        <w:t xml:space="preserve">This graph below </w:t>
      </w:r>
      <w:r w:rsidR="00AE653F">
        <w:rPr>
          <w:lang w:val="en-US"/>
        </w:rPr>
        <w:t>describes</w:t>
      </w:r>
      <w:r>
        <w:rPr>
          <w:lang w:val="en-US"/>
        </w:rPr>
        <w:t xml:space="preserve"> a process flow of the </w:t>
      </w:r>
      <w:proofErr w:type="spellStart"/>
      <w:r>
        <w:rPr>
          <w:lang w:val="en-US"/>
        </w:rPr>
        <w:t>HyperQuickSort</w:t>
      </w:r>
      <w:proofErr w:type="spellEnd"/>
      <w:r>
        <w:rPr>
          <w:lang w:val="en-US"/>
        </w:rPr>
        <w:t xml:space="preserve"> algorithm for Key-value data types:</w:t>
      </w:r>
    </w:p>
    <w:p w14:paraId="14393A26" w14:textId="77777777" w:rsidR="000E4E77" w:rsidRDefault="00622B87" w:rsidP="006D59F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480DAF34">
          <v:group id="_x0000_s1323" style="width:521pt;height:398.45pt;mso-position-horizontal-relative:char;mso-position-vertical-relative:line" coordorigin="2223,8484" coordsize="7057,5399">
            <o:lock v:ext="edit" aspectratio="t"/>
            <v:shape id="_x0000_s1324" type="#_x0000_t75" style="position:absolute;left:2223;top:8484;width:7057;height:5399" o:preferrelative="f">
              <v:fill o:detectmouseclick="t"/>
              <v:path o:extrusionok="t" o:connecttype="none"/>
              <o:lock v:ext="edit" text="t"/>
            </v:shape>
            <v:rect id="_x0000_s1325" style="position:absolute;left:3056;top:10422;width:4309;height:433;v-text-anchor:middle" filled="f">
              <v:textbox>
                <w:txbxContent>
                  <w:p w14:paraId="0D28DD9D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HyperQuickSortHelper::SortByKey</w:t>
                    </w: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(keys_ptr, global_idx_ptr)</w:t>
                    </w:r>
                  </w:p>
                </w:txbxContent>
              </v:textbox>
            </v:rect>
            <v:shape id="_x0000_s1326" type="#_x0000_t32" style="position:absolute;left:5186;top:8917;width:41;height:393" o:connectortype="straight">
              <v:stroke endarrow="block"/>
            </v:shape>
            <v:shape id="_x0000_s1327" type="#_x0000_t32" style="position:absolute;left:5210;top:10085;width:17;height:337;flip:x" o:connectortype="straight">
              <v:stroke endarrow="block"/>
            </v:shape>
            <v:shape id="_x0000_s1328" type="#_x0000_t202" style="position:absolute;left:3947;top:8567;width:2478;height:350;v-text-anchor:middle" filled="f" stroked="f">
              <v:textbox>
                <w:txbxContent>
                  <w:p w14:paraId="3AB10F6F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values_ptrs)</w:t>
                    </w:r>
                  </w:p>
                </w:txbxContent>
              </v:textbox>
            </v:shape>
            <v:rect id="_x0000_s1329" style="position:absolute;left:3056;top:11349;width:4309;height:433;v-text-anchor:middle" filled="f">
              <v:textbox>
                <w:txbxContent>
                  <w:p w14:paraId="54F25CCA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ParUtils::ArrangeValues</w:t>
                    </w: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(global_idx_ptr, values_ptr)</w:t>
                    </w:r>
                  </w:p>
                </w:txbxContent>
              </v:textbox>
            </v:rect>
            <v:shape id="_x0000_s1330" type="#_x0000_t34" style="position:absolute;left:3056;top:11125;width:2130;height:441;rotation:180;flip:x" o:connectortype="elbow" adj="-2472,-211056,19354">
              <v:stroke endarrow="block"/>
            </v:shape>
            <v:shape id="_x0000_s1331" type="#_x0000_t202" style="position:absolute;left:2288;top:11868;width:1068;height:1349;v-text-anchor:middle" filled="f" stroked="f">
              <v:textbox>
                <w:txbxContent>
                  <w:p w14:paraId="2514156F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values1_ptr</w:t>
                    </w: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br/>
                      <w:t>values2_ptr</w:t>
                    </w:r>
                  </w:p>
                  <w:p w14:paraId="0E86F89A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…</w:t>
                    </w:r>
                  </w:p>
                  <w:p w14:paraId="6AFBE50A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valuesN_ptr</w:t>
                    </w:r>
                  </w:p>
                  <w:p w14:paraId="5C8E9A35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332" type="#_x0000_t32" style="position:absolute;left:2822;top:11609;width:95;height:259;flip:x" o:connectortype="straight">
              <v:stroke dashstyle="dash"/>
            </v:shape>
            <v:shape id="_x0000_s1333" type="#_x0000_t32" style="position:absolute;left:5190;top:11782;width:20;height:879;flip:x" o:connectortype="straight">
              <v:stroke endarrow="block"/>
            </v:shape>
            <v:shape id="_x0000_s1334" type="#_x0000_t202" style="position:absolute;left:3945;top:13217;width:2480;height:432;v-text-anchor:middle" filled="f" stroked="f">
              <v:textbox>
                <w:txbxContent>
                  <w:p w14:paraId="610757C9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values_ptrs</w:t>
                    </w:r>
                  </w:p>
                </w:txbxContent>
              </v:textbox>
            </v:shape>
            <v:shape id="_x0000_s1335" type="#_x0000_t202" style="position:absolute;left:4913;top:10768;width:2075;height:387;v-text-anchor:middle" filled="f" stroked="f">
              <v:textbox>
                <w:txbxContent>
                  <w:p w14:paraId="6147062C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global_idx_ptr</w:t>
                    </w:r>
                  </w:p>
                </w:txbxContent>
              </v:textbox>
            </v:shape>
            <v:rect id="_x0000_s1336" style="position:absolute;left:6090;top:12053;width:3139;height:428;v-text-anchor:middle" filled="f">
              <v:textbox>
                <w:txbxContent>
                  <w:p w14:paraId="228F8126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SampleSort::SortByKey</w:t>
                    </w: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(keys_ptr, values_ptrs)</w:t>
                    </w:r>
                  </w:p>
                </w:txbxContent>
              </v:textbox>
            </v:rect>
            <v:shape id="_x0000_s1337" type="#_x0000_t4" style="position:absolute;left:4454;top:9310;width:1545;height:775;v-text-anchor:middle">
              <v:textbox inset="2mm,0">
                <w:txbxContent>
                  <w:p w14:paraId="01798124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is a power of 2</w:t>
                    </w:r>
                  </w:p>
                </w:txbxContent>
              </v:textbox>
            </v:shape>
            <v:shape id="_x0000_s1338" type="#_x0000_t33" style="position:absolute;left:5999;top:9697;width:1661;height:2356" o:connectortype="elbow" adj="-64078,-24892,-64078">
              <v:stroke endarrow="block"/>
            </v:shape>
            <v:shape id="_x0000_s1339" type="#_x0000_t202" style="position:absolute;left:5188;top:9933;width:702;height:353;v-text-anchor:middle" filled="f" stroked="f">
              <v:textbox>
                <w:txbxContent>
                  <w:p w14:paraId="3AC8A731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340" type="#_x0000_t202" style="position:absolute;left:6959;top:9689;width:701;height:396;v-text-anchor:middle" filled="f" stroked="f">
              <v:textbox>
                <w:txbxContent>
                  <w:p w14:paraId="54C3DF48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341" type="#_x0000_t120" style="position:absolute;left:5104;top:12661;width:172;height:183"/>
            <v:shape id="_x0000_s1342" type="#_x0000_t33" style="position:absolute;left:6332;top:11425;width:271;height:2384;rotation:90" o:connectortype="elbow" adj="-524110,-49797,-524110">
              <v:stroke endarrow="block"/>
            </v:shape>
            <v:shape id="_x0000_s1343" type="#_x0000_t202" style="position:absolute;left:2223;top:9548;width:1813;height:385;v-text-anchor:middle" filled="f" stroked="f">
              <v:textbox>
                <w:txbxContent>
                  <w:p w14:paraId="01C9BAE5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C54B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</w:t>
                    </w:r>
                  </w:p>
                  <w:p w14:paraId="33139F0F" w14:textId="77777777" w:rsidR="007A2FB9" w:rsidRPr="00C54B90" w:rsidRDefault="007A2FB9" w:rsidP="00C54B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344" type="#_x0000_t32" style="position:absolute;left:4036;top:9697;width:418;height:44;flip:x" o:connectortype="straight">
              <v:stroke dashstyle="dash"/>
            </v:shape>
            <v:shape id="_x0000_s1345" type="#_x0000_t32" style="position:absolute;left:5210;top:10855;width:1;height:494" o:connectortype="straight">
              <v:stroke endarrow="block"/>
            </v:shape>
            <v:shape id="_x0000_s1346" type="#_x0000_t32" style="position:absolute;left:5185;top:12844;width:5;height:373;flip:x" o:connectortype="straight">
              <v:stroke endarrow="block"/>
            </v:shape>
            <w10:wrap type="none"/>
            <w10:anchorlock/>
          </v:group>
        </w:pict>
      </w:r>
    </w:p>
    <w:p w14:paraId="72787A46" w14:textId="77777777" w:rsidR="00A03C0A" w:rsidRDefault="00A03C0A" w:rsidP="00A03C0A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proofErr w:type="gramStart"/>
      <w:r w:rsidRPr="006D59FD">
        <w:rPr>
          <w:b/>
        </w:rPr>
        <w:t>HyperQuickSortHelper</w:t>
      </w:r>
      <w:r w:rsidRPr="00096E65">
        <w:rPr>
          <w:b/>
        </w:rPr>
        <w:t>::</w:t>
      </w:r>
      <w:proofErr w:type="gramEnd"/>
      <w:r w:rsidRPr="00096E65">
        <w:rPr>
          <w:b/>
        </w:rPr>
        <w:t>Sort</w:t>
      </w:r>
      <w:proofErr w:type="spellStart"/>
      <w:r>
        <w:rPr>
          <w:b/>
          <w:lang w:val="en-US"/>
        </w:rPr>
        <w:t>ByKey</w:t>
      </w:r>
      <w:proofErr w:type="spellEnd"/>
      <w:r w:rsidRPr="00096E65">
        <w:rPr>
          <w:b/>
        </w:rPr>
        <w:t>()</w:t>
      </w:r>
      <w:r w:rsidRPr="00257AA0">
        <w:t xml:space="preserve"> </w:t>
      </w:r>
      <w:r>
        <w:t>function</w:t>
      </w:r>
      <w:r>
        <w:rPr>
          <w:lang w:val="en-US"/>
        </w:rPr>
        <w:t>:</w:t>
      </w:r>
    </w:p>
    <w:p w14:paraId="12F7D1A8" w14:textId="77777777" w:rsidR="00A03C0A" w:rsidRPr="00A03C0A" w:rsidRDefault="00622B87" w:rsidP="006D59FD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40874BE1">
          <v:group id="_x0000_s1347" style="width:505.3pt;height:671.25pt;mso-position-horizontal-relative:char;mso-position-vertical-relative:line" coordorigin="2527,7927" coordsize="6844,9093">
            <o:lock v:ext="edit" aspectratio="t"/>
            <v:shape id="_x0000_s1348" type="#_x0000_t75" style="position:absolute;left:2527;top:7927;width:6844;height:9093" o:preferrelative="f">
              <v:fill o:detectmouseclick="t"/>
              <v:path o:extrusionok="t" o:connecttype="none"/>
              <o:lock v:ext="edit" text="t"/>
            </v:shape>
            <v:shape id="_x0000_s1349" type="#_x0000_t32" style="position:absolute;left:5812;top:8272;width:8;height:198" o:connectortype="straight">
              <v:stroke endarrow="block"/>
            </v:shape>
            <v:shape id="_x0000_s1350" type="#_x0000_t202" style="position:absolute;left:4572;top:7927;width:2478;height:345;v-text-anchor:middle" filled="f" stroked="f">
              <v:textbox>
                <w:txbxContent>
                  <w:p w14:paraId="65D582E4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values_ptr)</w:t>
                    </w:r>
                  </w:p>
                </w:txbxContent>
              </v:textbox>
            </v:shape>
            <v:rect id="_x0000_s1351" style="position:absolute;left:4194;top:8470;width:3250;height:961;v-text-anchor:middle" filled="f">
              <v:textbox>
                <w:txbxContent>
                  <w:p w14:paraId="0CA05311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Create a vector containing all paired elements of keys_ptr and values_ptr:</w:t>
                    </w:r>
                  </w:p>
                  <w:p w14:paraId="7D9F7915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std::vector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</w:t>
                    </w: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std::pair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&lt;K, V&gt;&gt; items</w:t>
                    </w:r>
                  </w:p>
                </w:txbxContent>
              </v:textbox>
            </v:rect>
            <v:shape id="_x0000_s1352" type="#_x0000_t32" style="position:absolute;left:5820;top:9431;width:15;height:763" o:connectortype="straight">
              <v:stroke endarrow="block"/>
            </v:shape>
            <v:rect id="_x0000_s1353" style="position:absolute;left:4062;top:9845;width:3503;height:2796;v-text-anchor:middle" filled="f">
              <v:textbox>
                <w:txbxContent>
                  <w:p w14:paraId="78083218" w14:textId="77777777" w:rsidR="007A2FB9" w:rsidRPr="00AE02F8" w:rsidRDefault="007A2FB9" w:rsidP="00AE02F8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shape id="_x0000_s1354" type="#_x0000_t32" style="position:absolute;left:5835;top:10854;width:1;height:235" o:connectortype="straight">
              <v:stroke endarrow="block"/>
            </v:shape>
            <v:rect id="_x0000_s1355" style="position:absolute;left:4570;top:10194;width:2530;height:660;v-text-anchor:middle" filled="f">
              <v:textbox>
                <w:txbxContent>
                  <w:p w14:paraId="00B342F7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781CAC68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1356" style="position:absolute;left:4570;top:11089;width:2530;height:468;v-text-anchor:middle" filled="f">
              <v:textbox>
                <w:txbxContent>
                  <w:p w14:paraId="01206307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1357" style="position:absolute;left:4572;top:11767;width:2528;height:724;v-text-anchor:middle" filled="f">
              <v:textbox>
                <w:txbxContent>
                  <w:p w14:paraId="22560963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59B2E9A3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to merge all chunks with </w:t>
                    </w: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std::merge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358" type="#_x0000_t32" style="position:absolute;left:5835;top:11557;width:2;height:210" o:connectortype="straight">
              <v:stroke endarrow="block"/>
            </v:shape>
            <v:shape id="_x0000_s1359" type="#_x0000_t202" style="position:absolute;left:5921;top:9906;width:1644;height:346;v-text-anchor:middle" filled="f" stroked="f">
              <v:textbox>
                <w:txbxContent>
                  <w:p w14:paraId="5EC936E8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1360" type="#_x0000_t32" style="position:absolute;left:5837;top:12491;width:4;height:678" o:connectortype="straight">
              <v:stroke endarrow="block"/>
            </v:shape>
            <v:shape id="_x0000_s1362" type="#_x0000_t202" style="position:absolute;left:6688;top:16441;width:2480;height:425;v-text-anchor:middle" filled="f" stroked="f">
              <v:textbox>
                <w:txbxContent>
                  <w:p w14:paraId="510FB2E5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</w:t>
                    </w:r>
                  </w:p>
                </w:txbxContent>
              </v:textbox>
            </v:shape>
            <v:rect id="_x0000_s1363" style="position:absolute;left:4585;top:14071;width:2480;height:399;v-text-anchor:middle" filled="f">
              <v:textbox style="mso-next-textbox:#_x0000_s1363">
                <w:txbxContent>
                  <w:p w14:paraId="0926795A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364" type="#_x0000_t32" style="position:absolute;left:5824;top:14470;width:1;height:258;flip:x" o:connectortype="straight">
              <v:stroke endarrow="block"/>
            </v:shape>
            <v:rect id="_x0000_s1365" style="position:absolute;left:4585;top:14728;width:2478;height:402;v-text-anchor:middle" filled="f">
              <v:textbox style="mso-next-textbox:#_x0000_s1365">
                <w:txbxContent>
                  <w:p w14:paraId="35B0CA1A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1366" style="position:absolute;left:4570;top:15358;width:2478;height:402;v-text-anchor:middle" filled="f">
              <v:textbox style="mso-next-textbox:#_x0000_s1366">
                <w:txbxContent>
                  <w:p w14:paraId="50D66F6A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shape id="_x0000_s1367" type="#_x0000_t32" style="position:absolute;left:5809;top:15130;width:15;height:228;flip:x" o:connectortype="straight">
              <v:stroke endarrow="block"/>
            </v:shape>
            <v:rect id="_x0000_s1368" style="position:absolute;left:4570;top:16008;width:2478;height:433;v-text-anchor:middle" filled="f">
              <v:textbox style="mso-next-textbox:#_x0000_s1368">
                <w:txbxContent>
                  <w:p w14:paraId="511622C3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MPI communicator</w:t>
                    </w:r>
                  </w:p>
                </w:txbxContent>
              </v:textbox>
            </v:rect>
            <v:shape id="_x0000_s1369" type="#_x0000_t32" style="position:absolute;left:5809;top:15760;width:1;height:248" o:connectortype="straight">
              <v:stroke endarrow="block"/>
            </v:shape>
            <v:shape id="_x0000_s1370" type="#_x0000_t33" style="position:absolute;left:6445;top:13415;width:1483;height:3026" o:connectortype="elbow" adj="-73835,-43229,-73835">
              <v:stroke endarrow="block"/>
            </v:shape>
            <v:shape id="_x0000_s1371" type="#_x0000_t4" style="position:absolute;left:5237;top:13169;width:1208;height:491;v-text-anchor:middle">
              <v:textbox style="mso-next-textbox:#_x0000_s1371" inset="2mm,0">
                <w:txbxContent>
                  <w:p w14:paraId="1A14442D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1372" type="#_x0000_t33" style="position:absolute;left:4664;top:15514;width:218;height:2072;rotation:90" o:connectortype="elbow" adj="-439245,-94659,-439245"/>
            <v:shape id="_x0000_s1373" type="#_x0000_t202" style="position:absolute;left:5302;top:13660;width:619;height:334;v-text-anchor:middle" filled="f" stroked="f">
              <v:textbox style="mso-next-textbox:#_x0000_s1373">
                <w:txbxContent>
                  <w:p w14:paraId="00EED804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374" type="#_x0000_t202" style="position:absolute;left:7311;top:13459;width:617;height:332;v-text-anchor:middle" filled="f" stroked="f">
              <v:textbox style="mso-next-textbox:#_x0000_s1374">
                <w:txbxContent>
                  <w:p w14:paraId="22C25F53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375" type="#_x0000_t202" style="position:absolute;left:2527;top:13277;width:1911;height:632;v-text-anchor:middle" filled="f" stroked="f">
              <v:textbox style="mso-next-textbox:#_x0000_s1375">
                <w:txbxContent>
                  <w:p w14:paraId="5C128AD2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AE02F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4E647E3E" w14:textId="77777777" w:rsidR="007A2FB9" w:rsidRPr="00AE02F8" w:rsidRDefault="007A2FB9" w:rsidP="00AE02F8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376" type="#_x0000_t34" style="position:absolute;left:2879;top:13727;width:3790;height:2074;rotation:270" o:connectortype="elbow" adj="21569,-98942,-12456">
              <v:stroke endarrow="block"/>
            </v:shape>
            <v:shape id="_x0000_s1377" type="#_x0000_t32" style="position:absolute;left:5825;top:13660;width:16;height:411;flip:x" o:connectortype="straight">
              <v:stroke endarrow="block"/>
            </v:shape>
            <v:shape id="_x0000_s1378" type="#_x0000_t32" style="position:absolute;left:4438;top:13415;width:799;height:178;flip:x" o:connectortype="straight">
              <v:stroke dashstyle="dash"/>
            </v:shape>
            <w10:wrap type="none"/>
            <w10:anchorlock/>
          </v:group>
        </w:pict>
      </w:r>
    </w:p>
    <w:p w14:paraId="4832E82E" w14:textId="77777777" w:rsidR="00615E1D" w:rsidRPr="00D831A6" w:rsidRDefault="00615E1D" w:rsidP="0062202F">
      <w:pPr>
        <w:pStyle w:val="1"/>
      </w:pPr>
      <w:bookmarkStart w:id="21" w:name="_Toc441603819"/>
      <w:r>
        <w:lastRenderedPageBreak/>
        <w:t>4</w:t>
      </w:r>
      <w:r w:rsidRPr="00D831A6">
        <w:t xml:space="preserve">. </w:t>
      </w:r>
      <w:proofErr w:type="spellStart"/>
      <w:r>
        <w:t>SampleSort</w:t>
      </w:r>
      <w:bookmarkEnd w:id="21"/>
      <w:proofErr w:type="spellEnd"/>
    </w:p>
    <w:p w14:paraId="640217DB" w14:textId="77777777" w:rsidR="00615E1D" w:rsidRDefault="00615E1D" w:rsidP="00615E1D">
      <w:pPr>
        <w:pStyle w:val="2"/>
        <w:rPr>
          <w:lang w:val="en-US"/>
        </w:rPr>
      </w:pPr>
      <w:bookmarkStart w:id="22" w:name="_Toc441603820"/>
      <w:r>
        <w:rPr>
          <w:lang w:val="en-US"/>
        </w:rPr>
        <w:t>4</w:t>
      </w:r>
      <w:r w:rsidRPr="00D831A6">
        <w:rPr>
          <w:lang w:val="en-US"/>
        </w:rPr>
        <w:t xml:space="preserve">.1. </w:t>
      </w:r>
      <w:r>
        <w:rPr>
          <w:lang w:val="en-US"/>
        </w:rPr>
        <w:t>For Non-key-value data type</w:t>
      </w:r>
      <w:bookmarkEnd w:id="22"/>
    </w:p>
    <w:p w14:paraId="3F5A2305" w14:textId="7E2F0A25" w:rsidR="00576FE1" w:rsidRDefault="00576FE1" w:rsidP="00576FE1">
      <w:pPr>
        <w:rPr>
          <w:lang w:val="en-US"/>
        </w:rPr>
      </w:pPr>
      <w:r>
        <w:rPr>
          <w:lang w:val="en-US"/>
        </w:rPr>
        <w:tab/>
        <w:t xml:space="preserve">This graph below </w:t>
      </w:r>
      <w:r w:rsidR="00AE653F">
        <w:rPr>
          <w:lang w:val="en-US"/>
        </w:rPr>
        <w:t>describes</w:t>
      </w:r>
      <w:r>
        <w:rPr>
          <w:lang w:val="en-US"/>
        </w:rPr>
        <w:t xml:space="preserve"> a process flow of the </w:t>
      </w:r>
      <w:proofErr w:type="spellStart"/>
      <w:r w:rsidR="0095375E">
        <w:rPr>
          <w:lang w:val="en-US"/>
        </w:rPr>
        <w:t>Sample</w:t>
      </w:r>
      <w:r>
        <w:rPr>
          <w:lang w:val="en-US"/>
        </w:rPr>
        <w:t>Sort</w:t>
      </w:r>
      <w:proofErr w:type="spellEnd"/>
      <w:r>
        <w:rPr>
          <w:lang w:val="en-US"/>
        </w:rPr>
        <w:t xml:space="preserve"> algorithm for Non-key-value data types:</w:t>
      </w:r>
    </w:p>
    <w:p w14:paraId="7FFE5752" w14:textId="77777777" w:rsidR="009328B9" w:rsidRDefault="00622B87" w:rsidP="00576FE1">
      <w:pPr>
        <w:rPr>
          <w:sz w:val="24"/>
          <w:szCs w:val="24"/>
          <w:lang w:val="en-US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687CB4CB">
          <v:group id="_x0000_s1397" style="width:473.8pt;height:210.05pt;mso-position-horizontal-relative:char;mso-position-vertical-relative:line" coordorigin="2527,8484" coordsize="6418,2846">
            <o:lock v:ext="edit" aspectratio="t"/>
            <v:shape id="_x0000_s1398" type="#_x0000_t75" style="position:absolute;left:2527;top:8484;width:6418;height:2846" o:preferrelative="f">
              <v:fill o:detectmouseclick="t"/>
              <v:path o:extrusionok="t" o:connecttype="none"/>
              <o:lock v:ext="edit" text="t"/>
            </v:shape>
            <v:rect id="_x0000_s1399" style="position:absolute;left:4043;top:9622;width:3421;height:478;v-text-anchor:middle" filled="f">
              <v:textbox>
                <w:txbxContent>
                  <w:p w14:paraId="7D30EF05" w14:textId="77777777" w:rsidR="007A2FB9" w:rsidRPr="00883CD8" w:rsidRDefault="007A2FB9" w:rsidP="009328B9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883CD8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SampleSortHelper::Sort</w:t>
                    </w:r>
                    <w:r w:rsidRPr="00883CD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(keys_ptr)</w:t>
                    </w:r>
                  </w:p>
                </w:txbxContent>
              </v:textbox>
            </v:rect>
            <v:shape id="_x0000_s1400" type="#_x0000_t32" style="position:absolute;left:5747;top:9125;width:7;height:497" o:connectortype="straight">
              <v:stroke endarrow="block"/>
            </v:shape>
            <v:shape id="_x0000_s1401" type="#_x0000_t32" style="position:absolute;left:5747;top:10100;width:7;height:498;flip:x" o:connectortype="straight">
              <v:stroke endarrow="block"/>
            </v:shape>
            <v:shape id="_x0000_s1402" type="#_x0000_t202" style="position:absolute;left:4507;top:8626;width:2479;height:499;v-text-anchor:middle" filled="f" stroked="f">
              <v:textbox>
                <w:txbxContent>
                  <w:p w14:paraId="368205EA" w14:textId="77777777" w:rsidR="007A2FB9" w:rsidRPr="00883CD8" w:rsidRDefault="007A2FB9" w:rsidP="009328B9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883CD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1403" type="#_x0000_t202" style="position:absolute;left:4507;top:10598;width:2480;height:397;v-text-anchor:middle" filled="f" stroked="f">
              <v:textbox>
                <w:txbxContent>
                  <w:p w14:paraId="1E295938" w14:textId="77777777" w:rsidR="007A2FB9" w:rsidRPr="00883CD8" w:rsidRDefault="007A2FB9" w:rsidP="009328B9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883CD8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B68E331" w14:textId="77777777" w:rsidR="0095375E" w:rsidRDefault="0095375E" w:rsidP="0095375E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proofErr w:type="gramStart"/>
      <w:r w:rsidRPr="0095375E">
        <w:rPr>
          <w:b/>
          <w:lang w:val="en-US"/>
        </w:rPr>
        <w:t>Sample</w:t>
      </w:r>
      <w:r w:rsidRPr="0095375E">
        <w:rPr>
          <w:b/>
        </w:rPr>
        <w:t>SortHelper::</w:t>
      </w:r>
      <w:proofErr w:type="gramEnd"/>
      <w:r w:rsidRPr="0095375E">
        <w:rPr>
          <w:b/>
        </w:rPr>
        <w:t>Sort()</w:t>
      </w:r>
      <w:r w:rsidRPr="00257AA0">
        <w:t xml:space="preserve"> </w:t>
      </w:r>
      <w:r>
        <w:t>function</w:t>
      </w:r>
      <w:r>
        <w:rPr>
          <w:lang w:val="en-US"/>
        </w:rPr>
        <w:t>:</w:t>
      </w:r>
    </w:p>
    <w:p w14:paraId="61E0B91F" w14:textId="77777777" w:rsidR="0095375E" w:rsidRPr="0095375E" w:rsidRDefault="00622B87" w:rsidP="0095375E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51D77843">
          <v:group id="_x0000_s1404" style="width:481.3pt;height:576.65pt;mso-position-horizontal-relative:char;mso-position-vertical-relative:line" coordorigin="2527,8058" coordsize="6519,7812">
            <o:lock v:ext="edit" aspectratio="t"/>
            <v:shape id="_x0000_s1405" type="#_x0000_t75" style="position:absolute;left:2527;top:8058;width:6519;height:7812" o:preferrelative="f">
              <v:fill o:detectmouseclick="t"/>
              <v:path o:extrusionok="t" o:connecttype="none"/>
              <o:lock v:ext="edit" text="t"/>
            </v:shape>
            <v:shape id="_x0000_s1406" type="#_x0000_t202" style="position:absolute;left:4622;top:8135;width:2478;height:400;v-text-anchor:middle" filled="f" stroked="f">
              <v:textbox>
                <w:txbxContent>
                  <w:p w14:paraId="33EC321A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(keys_ptr)</w:t>
                    </w:r>
                  </w:p>
                </w:txbxContent>
              </v:textbox>
            </v:shape>
            <v:shape id="_x0000_s1407" type="#_x0000_t202" style="position:absolute;left:4620;top:15311;width:2479;height:405;v-text-anchor:middle" filled="f" stroked="f">
              <v:textbox>
                <w:txbxContent>
                  <w:p w14:paraId="5F630D02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</w:t>
                    </w:r>
                  </w:p>
                </w:txbxContent>
              </v:textbox>
            </v:shape>
            <v:shape id="_x0000_s1408" type="#_x0000_t32" style="position:absolute;left:5840;top:8535;width:21;height:566;flip:x" o:connectortype="straight">
              <v:stroke endarrow="block"/>
            </v:shape>
            <v:group id="_x0000_s1409" style="position:absolute;left:4062;top:8752;width:3479;height:2871" coordorigin="4062,8752" coordsize="3503,2893">
              <v:rect id="_x0000_s1410" style="position:absolute;left:4062;top:8752;width:3503;height:2893;v-text-anchor:middle" filled="f">
                <v:textbox>
                  <w:txbxContent>
                    <w:p w14:paraId="1FA5B8E7" w14:textId="77777777" w:rsidR="007A2FB9" w:rsidRPr="009D4F77" w:rsidRDefault="007A2FB9" w:rsidP="009D4F7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shape id="_x0000_s1412" type="#_x0000_t32" style="position:absolute;left:5835;top:9814;width:5;height:262;flip:x" o:connectortype="straight">
              <v:stroke endarrow="block"/>
            </v:shape>
            <v:rect id="_x0000_s1413" style="position:absolute;left:4580;top:9101;width:2520;height:713;v-text-anchor:middle" filled="f">
              <v:textbox>
                <w:txbxContent>
                  <w:p w14:paraId="7FAEA6AA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6A3CC350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1414" style="position:absolute;left:4570;top:10076;width:2530;height:419;v-text-anchor:middle" filled="f">
              <v:textbox>
                <w:txbxContent>
                  <w:p w14:paraId="68AD65AB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1415" style="position:absolute;left:4572;top:10739;width:2528;height:742;v-text-anchor:middle" filled="f">
              <v:textbox>
                <w:txbxContent>
                  <w:p w14:paraId="427FAFDC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378A5EEB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to merge all chunks with </w:t>
                    </w: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std::merge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416" type="#_x0000_t32" style="position:absolute;left:5835;top:10495;width:2;height:244" o:connectortype="straight">
              <v:stroke endarrow="block"/>
            </v:shape>
            <v:shape id="_x0000_s1417" type="#_x0000_t202" style="position:absolute;left:5835;top:8683;width:1644;height:346;v-text-anchor:middle" filled="f" stroked="f">
              <v:textbox>
                <w:txbxContent>
                  <w:p w14:paraId="00EA5D83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1418" type="#_x0000_t32" style="position:absolute;left:5837;top:11481;width:4;height:508" o:connectortype="straight">
              <v:stroke endarrow="block"/>
            </v:shape>
            <v:shape id="_x0000_s1419" type="#_x0000_t32" style="position:absolute;left:5841;top:12510;width:19;height:398" o:connectortype="straight">
              <v:stroke endarrow="block"/>
            </v:shape>
            <v:rect id="_x0000_s1420" style="position:absolute;left:4620;top:12908;width:2480;height:401;v-text-anchor:middle" filled="f">
              <v:textbox style="mso-next-textbox:#_x0000_s1420">
                <w:txbxContent>
                  <w:p w14:paraId="63B9681D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421" type="#_x0000_t32" style="position:absolute;left:5860;top:13309;width:3;height:247" o:connectortype="straight">
              <v:stroke endarrow="block"/>
            </v:shape>
            <v:rect id="_x0000_s1422" style="position:absolute;left:4624;top:13556;width:2478;height:444;v-text-anchor:middle" filled="f">
              <v:textbox style="mso-next-textbox:#_x0000_s1422">
                <w:txbxContent>
                  <w:p w14:paraId="48E98F74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1423" style="position:absolute;left:4624;top:14208;width:2478;height:401;v-text-anchor:middle" filled="f">
              <v:textbox style="mso-next-textbox:#_x0000_s1423">
                <w:txbxContent>
                  <w:p w14:paraId="523195DA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data</w:t>
                    </w:r>
                  </w:p>
                </w:txbxContent>
              </v:textbox>
            </v:rect>
            <v:shape id="_x0000_s1424" type="#_x0000_t32" style="position:absolute;left:5863;top:14000;width:1;height:208" o:connectortype="straight">
              <v:stroke endarrow="block"/>
            </v:shape>
            <v:shape id="_x0000_s1425" type="#_x0000_t34" style="position:absolute;left:5991;top:12250;width:454;height:2700;flip:x" o:connectortype="elbow" adj="-64285,-38736,241340">
              <v:stroke endarrow="block"/>
            </v:shape>
            <v:shape id="_x0000_s1426" type="#_x0000_t4" style="position:absolute;left:5237;top:11989;width:1208;height:521;v-text-anchor:middle">
              <v:textbox style="mso-next-textbox:#_x0000_s1426" inset="2mm,0">
                <w:txbxContent>
                  <w:p w14:paraId="0E4C9607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1427" type="#_x0000_t202" style="position:absolute;left:5718;top:12431;width:619;height:335;v-text-anchor:middle" filled="f" stroked="f">
              <v:textbox style="mso-next-textbox:#_x0000_s1427">
                <w:txbxContent>
                  <w:p w14:paraId="28551886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428" type="#_x0000_t202" style="position:absolute;left:7311;top:12309;width:617;height:332;v-text-anchor:middle" filled="f" stroked="f">
              <v:textbox style="mso-next-textbox:#_x0000_s1428">
                <w:txbxContent>
                  <w:p w14:paraId="3E12D813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429" type="#_x0000_t202" style="position:absolute;left:2527;top:11989;width:1911;height:640;v-text-anchor:middle" filled="f" stroked="f">
              <v:textbox style="mso-next-textbox:#_x0000_s1429">
                <w:txbxContent>
                  <w:p w14:paraId="14A8F463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9D4F77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30B425A6" w14:textId="77777777" w:rsidR="007A2FB9" w:rsidRPr="009D4F77" w:rsidRDefault="007A2FB9" w:rsidP="009D4F77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430" type="#_x0000_t32" style="position:absolute;left:4438;top:12250;width:799;height:59;flip:x" o:connectortype="straight">
              <v:stroke dashstyle="dash"/>
            </v:shape>
            <v:shape id="_x0000_s1431" type="#_x0000_t120" style="position:absolute;left:5751;top:14858;width:240;height:184"/>
            <v:shape id="_x0000_s1432" type="#_x0000_t32" style="position:absolute;left:5863;top:14609;width:8;height:249" o:connectortype="straight">
              <v:stroke endarrow="block"/>
            </v:shape>
            <v:shape id="_x0000_s1433" type="#_x0000_t32" style="position:absolute;left:5860;top:15042;width:11;height:269;flip:x" o:connectortype="straight">
              <v:stroke endarrow="block"/>
            </v:shape>
            <w10:wrap type="none"/>
            <w10:anchorlock/>
          </v:group>
        </w:pict>
      </w:r>
    </w:p>
    <w:p w14:paraId="052AD0CD" w14:textId="77777777" w:rsidR="00615E1D" w:rsidRDefault="00615E1D" w:rsidP="00615E1D">
      <w:pPr>
        <w:pStyle w:val="2"/>
        <w:rPr>
          <w:lang w:val="en-US"/>
        </w:rPr>
      </w:pPr>
      <w:bookmarkStart w:id="23" w:name="_Toc441603821"/>
      <w:r>
        <w:rPr>
          <w:lang w:val="en-US"/>
        </w:rPr>
        <w:t>4</w:t>
      </w:r>
      <w:r w:rsidRPr="00D831A6">
        <w:rPr>
          <w:lang w:val="en-US"/>
        </w:rPr>
        <w:t xml:space="preserve">.2. </w:t>
      </w:r>
      <w:r>
        <w:rPr>
          <w:lang w:val="en-US"/>
        </w:rPr>
        <w:t>For Key-value data type</w:t>
      </w:r>
      <w:bookmarkEnd w:id="23"/>
    </w:p>
    <w:p w14:paraId="56990996" w14:textId="7159CCC7" w:rsidR="00DA2D7B" w:rsidRDefault="00DA2D7B" w:rsidP="00DA2D7B">
      <w:pPr>
        <w:rPr>
          <w:lang w:val="en-US"/>
        </w:rPr>
      </w:pPr>
      <w:r>
        <w:rPr>
          <w:lang w:val="en-US"/>
        </w:rPr>
        <w:tab/>
        <w:t xml:space="preserve">This graph below </w:t>
      </w:r>
      <w:r w:rsidR="00AE653F">
        <w:rPr>
          <w:lang w:val="en-US"/>
        </w:rPr>
        <w:t>describes</w:t>
      </w:r>
      <w:r>
        <w:rPr>
          <w:lang w:val="en-US"/>
        </w:rPr>
        <w:t xml:space="preserve"> a process flow of the </w:t>
      </w:r>
      <w:proofErr w:type="spellStart"/>
      <w:r>
        <w:rPr>
          <w:lang w:val="en-US"/>
        </w:rPr>
        <w:t>SampleSort</w:t>
      </w:r>
      <w:proofErr w:type="spellEnd"/>
      <w:r>
        <w:rPr>
          <w:lang w:val="en-US"/>
        </w:rPr>
        <w:t xml:space="preserve"> algorithm for Key-value data </w:t>
      </w:r>
      <w:r w:rsidR="0046671E">
        <w:rPr>
          <w:lang w:val="en-US"/>
        </w:rPr>
        <w:t>type</w:t>
      </w:r>
      <w:r>
        <w:rPr>
          <w:lang w:val="en-US"/>
        </w:rPr>
        <w:t>:</w:t>
      </w:r>
    </w:p>
    <w:p w14:paraId="48119369" w14:textId="77777777" w:rsidR="00641326" w:rsidRDefault="00622B87" w:rsidP="00DA2D7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346994C0">
          <v:group id="_x0000_s1434" style="width:496.5pt;height:275.25pt;mso-position-horizontal-relative:char;mso-position-vertical-relative:line" coordorigin="2527,8484" coordsize="6725,3730">
            <o:lock v:ext="edit" aspectratio="t"/>
            <v:shape id="_x0000_s1435" type="#_x0000_t75" style="position:absolute;left:2527;top:8484;width:6725;height:3730" o:preferrelative="f">
              <v:fill o:detectmouseclick="t"/>
              <v:path o:extrusionok="t" o:connecttype="none"/>
              <o:lock v:ext="edit" text="t"/>
            </v:shape>
            <v:rect id="_x0000_s1436" style="position:absolute;left:3482;top:9622;width:4399;height:346;v-text-anchor:middle" filled="f">
              <v:textbox>
                <w:txbxContent>
                  <w:p w14:paraId="688CA2F7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SampleSortHelper::SortByKey</w:t>
                    </w: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(keys_ptr, global_idx_ptr)</w:t>
                    </w:r>
                  </w:p>
                </w:txbxContent>
              </v:textbox>
            </v:rect>
            <v:shape id="_x0000_s1437" type="#_x0000_t32" style="position:absolute;left:5682;top:9073;width:14;height:549;flip:x" o:connectortype="straight">
              <v:stroke endarrow="block"/>
            </v:shape>
            <v:shape id="_x0000_s1438" type="#_x0000_t32" style="position:absolute;left:5682;top:9968;width:1;height:515" o:connectortype="straight">
              <v:stroke endarrow="block"/>
            </v:shape>
            <v:shape id="_x0000_s1439" type="#_x0000_t202" style="position:absolute;left:4457;top:8626;width:2479;height:447;v-text-anchor:middle" filled="f" stroked="f">
              <v:textbox>
                <w:txbxContent>
                  <w:p w14:paraId="2EFE6094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values_ptrs)</w:t>
                    </w:r>
                  </w:p>
                </w:txbxContent>
              </v:textbox>
            </v:shape>
            <v:rect id="_x0000_s1440" style="position:absolute;left:3482;top:10483;width:4399;height:348;v-text-anchor:middle" filled="f">
              <v:textbox>
                <w:txbxContent>
                  <w:p w14:paraId="79A11816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ParUtils::ArrangeValues</w:t>
                    </w: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(global_idx_ptr, values_ptr)</w:t>
                    </w:r>
                  </w:p>
                </w:txbxContent>
              </v:textbox>
            </v:rect>
            <v:shape id="_x0000_s1441" type="#_x0000_t34" style="position:absolute;left:5683;top:10243;width:2198;height:414;flip:x y" o:connectortype="elbow" adj="-2390,162863,62204">
              <v:stroke endarrow="block"/>
            </v:shape>
            <v:shape id="_x0000_s1442" type="#_x0000_t202" style="position:absolute;left:8252;top:9206;width:1000;height:1277;v-text-anchor:middle" filled="f" stroked="f">
              <v:textbox>
                <w:txbxContent>
                  <w:p w14:paraId="2E906589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values1_ptr</w:t>
                    </w: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br/>
                      <w:t>values2_ptr</w:t>
                    </w:r>
                  </w:p>
                  <w:p w14:paraId="7494166D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…</w:t>
                    </w:r>
                  </w:p>
                  <w:p w14:paraId="702D55BF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valuesN_ptr</w:t>
                    </w:r>
                  </w:p>
                  <w:p w14:paraId="163F6DDC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443" type="#_x0000_t32" style="position:absolute;left:7876;top:9845;width:376;height:406;flip:x" o:connectortype="straight">
              <v:stroke dashstyle="dash"/>
            </v:shape>
            <v:shape id="_x0000_s1444" type="#_x0000_t32" style="position:absolute;left:5666;top:10831;width:16;height:591;flip:x" o:connectortype="straight">
              <v:stroke endarrow="block"/>
            </v:shape>
            <v:shape id="_x0000_s1445" type="#_x0000_t202" style="position:absolute;left:4457;top:11422;width:2417;height:446;v-text-anchor:middle" filled="f" stroked="f">
              <v:textbox>
                <w:txbxContent>
                  <w:p w14:paraId="628875A3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values_ptrs</w:t>
                    </w:r>
                  </w:p>
                </w:txbxContent>
              </v:textbox>
            </v:shape>
            <v:shape id="_x0000_s1446" type="#_x0000_t202" style="position:absolute;left:3989;top:9968;width:1707;height:380;v-text-anchor:middle" filled="f" stroked="f">
              <v:textbox>
                <w:txbxContent>
                  <w:p w14:paraId="678308ED" w14:textId="77777777" w:rsidR="007A2FB9" w:rsidRPr="00641326" w:rsidRDefault="007A2FB9" w:rsidP="00641326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641326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global_idx_ptr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5510DC4" w14:textId="77777777" w:rsidR="002A0231" w:rsidRDefault="002A0231" w:rsidP="002A0231">
      <w:pPr>
        <w:rPr>
          <w:lang w:val="en-US"/>
        </w:rPr>
      </w:pPr>
      <w:r>
        <w:rPr>
          <w:sz w:val="24"/>
          <w:szCs w:val="24"/>
          <w:lang w:val="en-US"/>
        </w:rPr>
        <w:t xml:space="preserve">Details of </w:t>
      </w:r>
      <w:proofErr w:type="gramStart"/>
      <w:r w:rsidRPr="0095375E">
        <w:rPr>
          <w:b/>
          <w:lang w:val="en-US"/>
        </w:rPr>
        <w:t>Sample</w:t>
      </w:r>
      <w:r w:rsidRPr="0095375E">
        <w:rPr>
          <w:b/>
        </w:rPr>
        <w:t>SortHelper::</w:t>
      </w:r>
      <w:proofErr w:type="gramEnd"/>
      <w:r w:rsidRPr="0095375E">
        <w:rPr>
          <w:b/>
        </w:rPr>
        <w:t>Sort</w:t>
      </w:r>
      <w:proofErr w:type="spellStart"/>
      <w:r>
        <w:rPr>
          <w:b/>
          <w:lang w:val="en-US"/>
        </w:rPr>
        <w:t>ByKey</w:t>
      </w:r>
      <w:proofErr w:type="spellEnd"/>
      <w:r w:rsidRPr="0095375E">
        <w:rPr>
          <w:b/>
        </w:rPr>
        <w:t>()</w:t>
      </w:r>
      <w:r w:rsidRPr="00257AA0">
        <w:t xml:space="preserve"> </w:t>
      </w:r>
      <w:r>
        <w:t>function</w:t>
      </w:r>
      <w:r>
        <w:rPr>
          <w:lang w:val="en-US"/>
        </w:rPr>
        <w:t>:</w:t>
      </w:r>
    </w:p>
    <w:p w14:paraId="718A043F" w14:textId="77777777" w:rsidR="002A0231" w:rsidRPr="002A0231" w:rsidRDefault="00622B87" w:rsidP="00DA2D7B">
      <w:pPr>
        <w:rPr>
          <w:lang w:val="en-U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pict w14:anchorId="27AA1BB5">
          <v:group id="_x0000_s1447" style="width:487.5pt;height:630.3pt;mso-position-horizontal-relative:char;mso-position-vertical-relative:line" coordorigin="2527,7810" coordsize="6603,8539">
            <o:lock v:ext="edit" aspectratio="t"/>
            <v:shape id="_x0000_s1448" type="#_x0000_t75" style="position:absolute;left:2527;top:7810;width:6603;height:8539" o:preferrelative="f">
              <v:fill o:detectmouseclick="t"/>
              <v:path o:extrusionok="t" o:connecttype="none"/>
              <o:lock v:ext="edit" text="t"/>
            </v:shape>
            <v:shape id="_x0000_s1449" type="#_x0000_t32" style="position:absolute;left:5812;top:8216;width:7;height:254" o:connectortype="straight">
              <v:stroke endarrow="block"/>
            </v:shape>
            <v:shape id="_x0000_s1450" type="#_x0000_t202" style="position:absolute;left:4572;top:7810;width:2478;height:406;v-text-anchor:middle" filled="f" stroked="f">
              <v:textbox>
                <w:txbxContent>
                  <w:p w14:paraId="2916E349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Input data (keys_ptr, values_ptr)</w:t>
                    </w:r>
                  </w:p>
                </w:txbxContent>
              </v:textbox>
            </v:shape>
            <v:shape id="_x0000_s1451" type="#_x0000_t202" style="position:absolute;left:4624;top:15786;width:2480;height:380;v-text-anchor:middle" filled="f" stroked="f">
              <v:textbox>
                <w:txbxContent>
                  <w:p w14:paraId="7E504EDA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Sorted keys_ptr, values_ptr</w:t>
                    </w:r>
                  </w:p>
                </w:txbxContent>
              </v:textbox>
            </v:shape>
            <v:rect id="_x0000_s1452" style="position:absolute;left:4194;top:8470;width:3250;height:976;v-text-anchor:middle" filled="f">
              <v:textbox>
                <w:txbxContent>
                  <w:p w14:paraId="6A22FE86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Create a vector containing all paired elements of keys_ptr and values_ptr:</w:t>
                    </w:r>
                  </w:p>
                  <w:p w14:paraId="5B8B5184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std::vector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</w:t>
                    </w: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std::pair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&lt;K, V&gt;&gt; items</w:t>
                    </w:r>
                  </w:p>
                </w:txbxContent>
              </v:textbox>
            </v:rect>
            <v:shape id="_x0000_s1453" type="#_x0000_t32" style="position:absolute;left:5819;top:9446;width:22;height:748" o:connectortype="straight">
              <v:stroke endarrow="block"/>
            </v:shape>
            <v:rect id="_x0000_s1454" style="position:absolute;left:4062;top:9845;width:3573;height:2810;v-text-anchor:middle" filled="f">
              <v:textbox>
                <w:txbxContent>
                  <w:p w14:paraId="78940DFC" w14:textId="77777777" w:rsidR="007A2FB9" w:rsidRPr="00245290" w:rsidRDefault="007A2FB9" w:rsidP="00245290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rect>
            <v:shape id="_x0000_s1455" type="#_x0000_t32" style="position:absolute;left:5833;top:10919;width:8;height:223;flip:x" o:connectortype="straight">
              <v:stroke endarrow="block"/>
            </v:shape>
            <v:rect id="_x0000_s1456" style="position:absolute;left:4583;top:10194;width:2517;height:725;v-text-anchor:middle" filled="f">
              <v:textbox>
                <w:txbxContent>
                  <w:p w14:paraId="2F614628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Split items into p chunks</w:t>
                    </w:r>
                  </w:p>
                  <w:p w14:paraId="41CD44CC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(p is the number of threads)</w:t>
                    </w:r>
                  </w:p>
                </w:txbxContent>
              </v:textbox>
            </v:rect>
            <v:rect id="_x0000_s1457" style="position:absolute;left:4572;top:11142;width:2520;height:468;v-text-anchor:middle" filled="f">
              <v:textbox>
                <w:txbxContent>
                  <w:p w14:paraId="5D0F40C2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std::sort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to sort all chunks</w:t>
                    </w:r>
                  </w:p>
                </w:txbxContent>
              </v:textbox>
            </v:rect>
            <v:rect id="_x0000_s1458" style="position:absolute;left:4572;top:11832;width:2528;height:723;v-text-anchor:middle" filled="f">
              <v:textbox>
                <w:txbxContent>
                  <w:p w14:paraId="48695082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Using </w:t>
                    </w: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OmpUtils::Merge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 </w:t>
                    </w:r>
                  </w:p>
                  <w:p w14:paraId="0B4261EC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to merge all chunks with </w:t>
                    </w: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std::merge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459" type="#_x0000_t32" style="position:absolute;left:5833;top:11610;width:3;height:222" o:connectortype="straight">
              <v:stroke endarrow="block"/>
            </v:shape>
            <v:shape id="_x0000_s1460" type="#_x0000_t202" style="position:absolute;left:5991;top:9845;width:1644;height:346;v-text-anchor:middle" filled="f" stroked="f">
              <v:textbox>
                <w:txbxContent>
                  <w:p w14:paraId="56B514D0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 xml:space="preserve">OmpUtils::MergeSort 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shape>
            <v:shape id="_x0000_s1461" type="#_x0000_t32" style="position:absolute;left:5836;top:12555;width:5;height:285" o:connectortype="straight">
              <v:stroke endarrow="block"/>
            </v:shape>
            <v:shape id="_x0000_s1462" type="#_x0000_t32" style="position:absolute;left:5841;top:13292;width:23;height:335" o:connectortype="straight">
              <v:stroke endarrow="block"/>
            </v:shape>
            <v:rect id="_x0000_s1463" style="position:absolute;left:4624;top:13627;width:2479;height:346;v-text-anchor:middle" filled="f">
              <v:textbox style="mso-next-textbox:#_x0000_s1463">
                <w:txbxContent>
                  <w:p w14:paraId="346F5314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SelectSplitters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()</w:t>
                    </w:r>
                  </w:p>
                </w:txbxContent>
              </v:textbox>
            </v:rect>
            <v:shape id="_x0000_s1464" type="#_x0000_t32" style="position:absolute;left:5860;top:13973;width:4;height:252;flip:x" o:connectortype="straight">
              <v:stroke endarrow="block"/>
            </v:shape>
            <v:rect id="_x0000_s1465" style="position:absolute;left:4620;top:14225;width:2478;height:349;v-text-anchor:middle" filled="f">
              <v:textbox style="mso-next-textbox:#_x0000_s1465">
                <w:txbxContent>
                  <w:p w14:paraId="13DD104B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TransferData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()</w:t>
                    </w:r>
                  </w:p>
                </w:txbxContent>
              </v:textbox>
            </v:rect>
            <v:rect id="_x0000_s1466" style="position:absolute;left:4624;top:14855;width:2478;height:346;v-text-anchor:middle" filled="f">
              <v:textbox style="mso-next-textbox:#_x0000_s1466">
                <w:txbxContent>
                  <w:p w14:paraId="3E0A48CF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b/>
                        <w:sz w:val="22"/>
                        <w:szCs w:val="22"/>
                      </w:rPr>
                      <w:t>Merge</w:t>
                    </w: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data</w:t>
                    </w:r>
                  </w:p>
                </w:txbxContent>
              </v:textbox>
            </v:rect>
            <v:shape id="_x0000_s1467" type="#_x0000_t32" style="position:absolute;left:5860;top:14574;width:3;height:281" o:connectortype="straight">
              <v:stroke endarrow="block"/>
            </v:shape>
            <v:shape id="_x0000_s1468" type="#_x0000_t34" style="position:absolute;left:5991;top:13066;width:454;height:2434;flip:x" o:connectortype="elbow" adj="-56064,-52422,241340">
              <v:stroke endarrow="block"/>
            </v:shape>
            <v:shape id="_x0000_s1469" type="#_x0000_t4" style="position:absolute;left:5237;top:12840;width:1208;height:452;v-text-anchor:middle">
              <v:textbox style="mso-next-textbox:#_x0000_s1469" inset="2mm,0">
                <w:txbxContent>
                  <w:p w14:paraId="03DF8A76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npes &gt; 1</w:t>
                    </w:r>
                  </w:p>
                </w:txbxContent>
              </v:textbox>
            </v:shape>
            <v:shape id="_x0000_s1470" type="#_x0000_t202" style="position:absolute;left:5718;top:13225;width:619;height:335;v-text-anchor:middle" filled="f" stroked="f">
              <v:textbox style="mso-next-textbox:#_x0000_s1470">
                <w:txbxContent>
                  <w:p w14:paraId="02066AC8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Yes</w:t>
                    </w:r>
                  </w:p>
                </w:txbxContent>
              </v:textbox>
            </v:shape>
            <v:shape id="_x0000_s1471" type="#_x0000_t202" style="position:absolute;left:7050;top:13158;width:617;height:332;v-text-anchor:middle" filled="f" stroked="f">
              <v:textbox style="mso-next-textbox:#_x0000_s1471">
                <w:txbxContent>
                  <w:p w14:paraId="3831E25B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No</w:t>
                    </w:r>
                  </w:p>
                </w:txbxContent>
              </v:textbox>
            </v:shape>
            <v:shape id="_x0000_s1472" type="#_x0000_t202" style="position:absolute;left:2527;top:12768;width:1911;height:722;v-text-anchor:middle" filled="f" stroked="f">
              <v:textbox style="mso-next-textbox:#_x0000_s1472">
                <w:txbxContent>
                  <w:p w14:paraId="707A86E9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  <w:r w:rsidRPr="0024529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>The number of processes in the current communicator</w:t>
                    </w:r>
                  </w:p>
                  <w:p w14:paraId="27967E53" w14:textId="77777777" w:rsidR="007A2FB9" w:rsidRPr="00245290" w:rsidRDefault="007A2FB9" w:rsidP="00245290">
                    <w:pPr>
                      <w:jc w:val="center"/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_x0000_s1473" type="#_x0000_t32" style="position:absolute;left:4438;top:13066;width:799;height:63;flip:x" o:connectortype="straight">
              <v:stroke dashstyle="dash"/>
            </v:shape>
            <v:shape id="_x0000_s1474" type="#_x0000_t120" style="position:absolute;left:5751;top:15408;width:240;height:184"/>
            <v:shape id="_x0000_s1475" type="#_x0000_t32" style="position:absolute;left:5863;top:15201;width:8;height:207" o:connectortype="straight">
              <v:stroke endarrow="block"/>
            </v:shape>
            <v:shape id="_x0000_s1476" type="#_x0000_t32" style="position:absolute;left:5864;top:15592;width:7;height:194;flip:x" o:connectortype="straight">
              <v:stroke endarrow="block"/>
            </v:shape>
            <w10:wrap type="none"/>
            <w10:anchorlock/>
          </v:group>
        </w:pict>
      </w:r>
    </w:p>
    <w:p w14:paraId="56D1E23E" w14:textId="77777777" w:rsidR="0062202F" w:rsidRDefault="0062202F" w:rsidP="0062202F">
      <w:pPr>
        <w:pStyle w:val="1"/>
      </w:pPr>
      <w:bookmarkStart w:id="24" w:name="_Toc441603822"/>
      <w:r w:rsidRPr="0062202F">
        <w:lastRenderedPageBreak/>
        <w:t xml:space="preserve">5. About </w:t>
      </w:r>
      <w:proofErr w:type="spellStart"/>
      <w:proofErr w:type="gramStart"/>
      <w:r w:rsidRPr="0062202F">
        <w:t>ParUtils</w:t>
      </w:r>
      <w:proofErr w:type="spellEnd"/>
      <w:r w:rsidRPr="0062202F">
        <w:t>::</w:t>
      </w:r>
      <w:proofErr w:type="spellStart"/>
      <w:proofErr w:type="gramEnd"/>
      <w:r w:rsidRPr="0062202F">
        <w:t>ArrangeValues</w:t>
      </w:r>
      <w:proofErr w:type="spellEnd"/>
      <w:r w:rsidRPr="0062202F">
        <w:t>()</w:t>
      </w:r>
      <w:r>
        <w:t xml:space="preserve"> function</w:t>
      </w:r>
      <w:bookmarkEnd w:id="24"/>
    </w:p>
    <w:p w14:paraId="4CE13A04" w14:textId="77777777" w:rsidR="007A2FB9" w:rsidRDefault="007A2FB9" w:rsidP="007A2FB9">
      <w:pPr>
        <w:rPr>
          <w:lang w:val="en-US"/>
        </w:rPr>
      </w:pPr>
      <w:r>
        <w:rPr>
          <w:lang w:val="en-US"/>
        </w:rPr>
        <w:tab/>
        <w:t>This functions sorts a value vector base on</w:t>
      </w:r>
      <w:r w:rsidR="00337B95">
        <w:rPr>
          <w:lang w:val="en-US"/>
        </w:rPr>
        <w:t xml:space="preserve"> sorted global indexes. Main steps of this function are listed below:</w:t>
      </w:r>
    </w:p>
    <w:p w14:paraId="777B8EF4" w14:textId="77777777" w:rsidR="00337B95" w:rsidRDefault="00337B95" w:rsidP="00337B95">
      <w:pPr>
        <w:pStyle w:val="ae"/>
        <w:numPr>
          <w:ilvl w:val="0"/>
          <w:numId w:val="17"/>
        </w:numPr>
      </w:pPr>
      <w:r w:rsidRPr="00C94DD5">
        <w:rPr>
          <w:b/>
        </w:rPr>
        <w:t>Input</w:t>
      </w:r>
      <w:r>
        <w:t xml:space="preserve">: </w:t>
      </w:r>
    </w:p>
    <w:p w14:paraId="5A282F3C" w14:textId="77777777" w:rsidR="00337B95" w:rsidRDefault="00337B95" w:rsidP="00337B95">
      <w:pPr>
        <w:pStyle w:val="ae"/>
        <w:numPr>
          <w:ilvl w:val="0"/>
          <w:numId w:val="16"/>
        </w:numPr>
      </w:pPr>
      <w:r>
        <w:t xml:space="preserve"> </w:t>
      </w:r>
      <w:r w:rsidRPr="00C94DD5">
        <w:rPr>
          <w:i/>
        </w:rPr>
        <w:t>global_idx_ptr</w:t>
      </w:r>
      <w:r>
        <w:t>: A vector containing sorted global indexes by input keys.</w:t>
      </w:r>
    </w:p>
    <w:p w14:paraId="52A8EFBB" w14:textId="77777777" w:rsidR="00337B95" w:rsidRPr="00273401" w:rsidRDefault="00337B95" w:rsidP="00337B95">
      <w:pPr>
        <w:pStyle w:val="ae"/>
        <w:numPr>
          <w:ilvl w:val="0"/>
          <w:numId w:val="16"/>
        </w:numPr>
      </w:pPr>
      <w:r>
        <w:t xml:space="preserve"> </w:t>
      </w:r>
      <w:r w:rsidRPr="00C94DD5">
        <w:rPr>
          <w:i/>
        </w:rPr>
        <w:t>values_ptr</w:t>
      </w:r>
      <w:r>
        <w:t>: A value vector to sort base on the global indexes.</w:t>
      </w:r>
    </w:p>
    <w:p w14:paraId="3601B818" w14:textId="77777777" w:rsidR="00337B95" w:rsidRDefault="00337B95" w:rsidP="0075624A">
      <w:pPr>
        <w:pStyle w:val="ae"/>
        <w:numPr>
          <w:ilvl w:val="0"/>
          <w:numId w:val="19"/>
        </w:numPr>
        <w:ind w:left="1418" w:hanging="1134"/>
      </w:pPr>
      <w:r w:rsidRPr="00C94DD5">
        <w:rPr>
          <w:b/>
        </w:rPr>
        <w:t>Step 1</w:t>
      </w:r>
      <w:r>
        <w:t xml:space="preserve">: Split global_idx_ptr into N chunks. Let kMaxSend = size of each chunk. Let </w:t>
      </w:r>
      <w:r w:rsidRPr="00953C80">
        <w:rPr>
          <w:i/>
        </w:rPr>
        <w:t>loop = 1</w:t>
      </w:r>
      <w:r>
        <w:t>.</w:t>
      </w:r>
    </w:p>
    <w:p w14:paraId="7B003E6B" w14:textId="77777777" w:rsidR="00337B95" w:rsidRDefault="00337B95" w:rsidP="0075624A">
      <w:pPr>
        <w:pStyle w:val="ae"/>
        <w:ind w:left="1418"/>
      </w:pPr>
      <w:r>
        <w:t>This will guarantee that size of transferring data among processes is not too large on each loop.</w:t>
      </w:r>
    </w:p>
    <w:p w14:paraId="53677692" w14:textId="77777777" w:rsidR="00337B95" w:rsidRDefault="00337B95" w:rsidP="0075624A">
      <w:pPr>
        <w:pStyle w:val="ae"/>
        <w:numPr>
          <w:ilvl w:val="0"/>
          <w:numId w:val="19"/>
        </w:numPr>
        <w:ind w:left="1418" w:hanging="1134"/>
      </w:pPr>
      <w:r w:rsidRPr="00C94DD5">
        <w:rPr>
          <w:b/>
        </w:rPr>
        <w:t>Step 2</w:t>
      </w:r>
      <w:r>
        <w:t xml:space="preserve">: Base on global indexes on this current chunk, find all senders who have values data to send to current process. With each sender found, create a </w:t>
      </w:r>
      <w:r w:rsidRPr="0001660D">
        <w:t xml:space="preserve">corresponding </w:t>
      </w:r>
      <w:r>
        <w:t xml:space="preserve">vector of pair objects in form: </w:t>
      </w:r>
      <w:r w:rsidRPr="00D376C3">
        <w:rPr>
          <w:i/>
        </w:rPr>
        <w:t>&lt;remote_idx, local_idx&gt;</w:t>
      </w:r>
      <w:r>
        <w:t xml:space="preserve">. With </w:t>
      </w:r>
      <w:r w:rsidRPr="00D376C3">
        <w:rPr>
          <w:i/>
        </w:rPr>
        <w:t>remote_idx</w:t>
      </w:r>
      <w:r>
        <w:t xml:space="preserve"> is index of to-be-send data element in the sender’s original value vector, </w:t>
      </w:r>
      <w:r w:rsidRPr="00D376C3">
        <w:rPr>
          <w:i/>
        </w:rPr>
        <w:t>local_idx</w:t>
      </w:r>
      <w:r>
        <w:t xml:space="preserve"> is index in the local value vector (current process) to store the data element in.</w:t>
      </w:r>
    </w:p>
    <w:p w14:paraId="433CA7DD" w14:textId="77777777" w:rsidR="00337B95" w:rsidRDefault="00337B95" w:rsidP="0075624A">
      <w:pPr>
        <w:pStyle w:val="ae"/>
        <w:numPr>
          <w:ilvl w:val="0"/>
          <w:numId w:val="19"/>
        </w:numPr>
        <w:ind w:left="1418" w:hanging="1134"/>
      </w:pPr>
      <w:r w:rsidRPr="00C94DD5">
        <w:rPr>
          <w:b/>
        </w:rPr>
        <w:t>Step 3</w:t>
      </w:r>
      <w:r>
        <w:t xml:space="preserve">: Synchronize send and receive information on both senders and receivers processes. That information includes: how many data elements to transfer between a pair of two processes, each process sends its’ created vectors on Step 2 to </w:t>
      </w:r>
      <w:r w:rsidRPr="0001660D">
        <w:t>corresponding</w:t>
      </w:r>
      <w:r>
        <w:t xml:space="preserve"> processes (which are called senders on Step 2).</w:t>
      </w:r>
    </w:p>
    <w:p w14:paraId="0900A78C" w14:textId="77777777" w:rsidR="00337B95" w:rsidRDefault="00337B95" w:rsidP="0075624A">
      <w:pPr>
        <w:pStyle w:val="ae"/>
        <w:numPr>
          <w:ilvl w:val="0"/>
          <w:numId w:val="19"/>
        </w:numPr>
        <w:ind w:left="1418" w:hanging="1134"/>
      </w:pPr>
      <w:r w:rsidRPr="00C94DD5">
        <w:rPr>
          <w:b/>
        </w:rPr>
        <w:t>Step 4</w:t>
      </w:r>
      <w:r>
        <w:t>: Each process which has received data information on Step 3 will send its’ relevant data elements  to corresponding processes.</w:t>
      </w:r>
    </w:p>
    <w:p w14:paraId="79286CAA" w14:textId="77777777" w:rsidR="00337B95" w:rsidRDefault="00337B95" w:rsidP="0075624A">
      <w:pPr>
        <w:pStyle w:val="ae"/>
        <w:numPr>
          <w:ilvl w:val="0"/>
          <w:numId w:val="19"/>
        </w:numPr>
        <w:ind w:left="1418" w:hanging="1134"/>
      </w:pPr>
      <w:r w:rsidRPr="00C94DD5">
        <w:rPr>
          <w:b/>
        </w:rPr>
        <w:t>Step 5</w:t>
      </w:r>
      <w:r>
        <w:t>: Each process which has received data on Step 4 will store the data to destination value vector.</w:t>
      </w:r>
    </w:p>
    <w:p w14:paraId="1EDDA88D" w14:textId="77777777" w:rsidR="00337B95" w:rsidRDefault="00337B95" w:rsidP="00337B95">
      <w:pPr>
        <w:pStyle w:val="ae"/>
        <w:numPr>
          <w:ilvl w:val="0"/>
          <w:numId w:val="19"/>
        </w:numPr>
      </w:pPr>
      <w:r w:rsidRPr="00C94DD5">
        <w:rPr>
          <w:b/>
        </w:rPr>
        <w:t>Step 6</w:t>
      </w:r>
      <w:r>
        <w:t xml:space="preserve">: </w:t>
      </w:r>
      <w:r w:rsidRPr="00953C80">
        <w:rPr>
          <w:i/>
        </w:rPr>
        <w:t xml:space="preserve">loop = loop + 1. </w:t>
      </w:r>
      <w:r w:rsidRPr="0099561E">
        <w:t>If</w:t>
      </w:r>
      <w:r w:rsidRPr="00953C80">
        <w:rPr>
          <w:i/>
        </w:rPr>
        <w:t xml:space="preserve"> loop </w:t>
      </w:r>
      <w:r w:rsidRPr="00953C80">
        <w:rPr>
          <w:rFonts w:cstheme="minorHAnsi"/>
          <w:i/>
        </w:rPr>
        <w:t>≤ N</w:t>
      </w:r>
      <w:r w:rsidRPr="00337B95">
        <w:rPr>
          <w:rFonts w:cstheme="minorHAnsi"/>
        </w:rPr>
        <w:t xml:space="preserve"> then go to Step 2.</w:t>
      </w:r>
    </w:p>
    <w:p w14:paraId="3897E730" w14:textId="77777777" w:rsidR="00337B95" w:rsidRPr="00273401" w:rsidRDefault="00337B95" w:rsidP="00C94DD5">
      <w:pPr>
        <w:pStyle w:val="ae"/>
        <w:numPr>
          <w:ilvl w:val="0"/>
          <w:numId w:val="20"/>
        </w:numPr>
        <w:tabs>
          <w:tab w:val="clear" w:pos="567"/>
          <w:tab w:val="left" w:pos="709"/>
        </w:tabs>
        <w:ind w:left="426" w:hanging="142"/>
      </w:pPr>
      <w:r w:rsidRPr="00C94DD5">
        <w:rPr>
          <w:b/>
        </w:rPr>
        <w:t>Output</w:t>
      </w:r>
      <w:r>
        <w:t>: Sorted value vector.</w:t>
      </w:r>
    </w:p>
    <w:p w14:paraId="368CFE98" w14:textId="77777777" w:rsidR="00337B95" w:rsidRPr="00337B95" w:rsidRDefault="00337B95" w:rsidP="007A2FB9"/>
    <w:p w14:paraId="5A0FE51C" w14:textId="77777777" w:rsidR="00643E3D" w:rsidRPr="00D831A6" w:rsidRDefault="00643E3D" w:rsidP="009D22D7">
      <w:pPr>
        <w:rPr>
          <w:lang w:val="en-US"/>
        </w:rPr>
      </w:pPr>
    </w:p>
    <w:sectPr w:rsidR="00643E3D" w:rsidRPr="00D831A6" w:rsidSect="000B48E7">
      <w:type w:val="continuous"/>
      <w:pgSz w:w="12240" w:h="15840"/>
      <w:pgMar w:top="720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946E1E3" w14:textId="77777777" w:rsidR="00622B87" w:rsidRDefault="00622B87">
      <w:pPr>
        <w:spacing w:before="0" w:line="240" w:lineRule="auto"/>
      </w:pPr>
      <w:r>
        <w:separator/>
      </w:r>
    </w:p>
  </w:endnote>
  <w:endnote w:type="continuationSeparator" w:id="0">
    <w:p w14:paraId="77FCDD5D" w14:textId="77777777" w:rsidR="00622B87" w:rsidRDefault="00622B8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ＭＳ 明朝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51E298" w14:textId="77777777" w:rsidR="007A2FB9" w:rsidRDefault="00622B87">
    <w:pPr>
      <w:pStyle w:val="af2"/>
    </w:pPr>
    <w:r>
      <w:pict w14:anchorId="6989AD78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left:0;text-align:left;margin-left:-5.4pt;margin-top:.05pt;width:490.25pt;height:42.35pt;z-index:251657728;mso-wrap-distance-left:0;mso-wrap-distance-right:9.35pt" stroked="f">
          <v:fill opacity="0" color2="black"/>
          <v:textbox style="mso-next-textbox:#_x0000_s2049" inset="0,0,0,0">
            <w:txbxContent>
              <w:tbl>
                <w:tblPr>
                  <w:tblW w:w="0" w:type="auto"/>
                  <w:tblInd w:w="108" w:type="dxa"/>
                  <w:tblLayout w:type="fixed"/>
                  <w:tblLook w:val="0000" w:firstRow="0" w:lastRow="0" w:firstColumn="0" w:lastColumn="0" w:noHBand="0" w:noVBand="0"/>
                </w:tblPr>
                <w:tblGrid>
                  <w:gridCol w:w="4307"/>
                  <w:gridCol w:w="1188"/>
                  <w:gridCol w:w="4311"/>
                </w:tblGrid>
                <w:tr w:rsidR="007A2FB9" w14:paraId="5029D1AA" w14:textId="77777777">
                  <w:trPr>
                    <w:trHeight w:val="151"/>
                  </w:trPr>
                  <w:tc>
                    <w:tcPr>
                      <w:tcW w:w="4307" w:type="dxa"/>
                      <w:tcBorders>
                        <w:bottom w:val="single" w:sz="4" w:space="0" w:color="808080"/>
                      </w:tcBorders>
                      <w:shd w:val="clear" w:color="auto" w:fill="auto"/>
                    </w:tcPr>
                    <w:p w14:paraId="492241F3" w14:textId="77777777" w:rsidR="007A2FB9" w:rsidRDefault="007A2FB9">
                      <w:pPr>
                        <w:pStyle w:val="af0"/>
                        <w:snapToGrid w:val="0"/>
                      </w:pPr>
                    </w:p>
                  </w:tc>
                  <w:tc>
                    <w:tcPr>
                      <w:tcW w:w="1188" w:type="dxa"/>
                      <w:vMerge w:val="restart"/>
                      <w:shd w:val="clear" w:color="auto" w:fill="auto"/>
                      <w:vAlign w:val="center"/>
                    </w:tcPr>
                    <w:p w14:paraId="4248E670" w14:textId="77777777" w:rsidR="007A2FB9" w:rsidRDefault="007A2FB9">
                      <w:pPr>
                        <w:pStyle w:val="af4"/>
                      </w:pPr>
                      <w:r>
                        <w:rPr>
                          <w:rFonts w:ascii="Cambria" w:hAnsi="Cambria" w:cs="Cambria"/>
                          <w:b/>
                        </w:rPr>
                        <w:t xml:space="preserve">Page </w:t>
                      </w:r>
                      <w:r w:rsidR="00970E75">
                        <w:fldChar w:fldCharType="begin"/>
                      </w:r>
                      <w:r w:rsidR="00970E75">
                        <w:instrText xml:space="preserve"> PAGE </w:instrText>
                      </w:r>
                      <w:r w:rsidR="00970E75">
                        <w:fldChar w:fldCharType="separate"/>
                      </w:r>
                      <w:r w:rsidR="00E719A7">
                        <w:rPr>
                          <w:noProof/>
                        </w:rPr>
                        <w:t>1</w:t>
                      </w:r>
                      <w:r w:rsidR="00970E75">
                        <w:rPr>
                          <w:noProof/>
                        </w:rPr>
                        <w:fldChar w:fldCharType="end"/>
                      </w:r>
                    </w:p>
                  </w:tc>
                  <w:tc>
                    <w:tcPr>
                      <w:tcW w:w="4311" w:type="dxa"/>
                      <w:tcBorders>
                        <w:bottom w:val="single" w:sz="4" w:space="0" w:color="808080"/>
                      </w:tcBorders>
                      <w:shd w:val="clear" w:color="auto" w:fill="auto"/>
                    </w:tcPr>
                    <w:p w14:paraId="01BD2464" w14:textId="77777777" w:rsidR="007A2FB9" w:rsidRDefault="007A2FB9">
                      <w:pPr>
                        <w:pStyle w:val="af0"/>
                        <w:snapToGrid w:val="0"/>
                      </w:pPr>
                    </w:p>
                  </w:tc>
                </w:tr>
                <w:tr w:rsidR="007A2FB9" w14:paraId="19A48B73" w14:textId="77777777">
                  <w:trPr>
                    <w:trHeight w:val="150"/>
                  </w:trPr>
                  <w:tc>
                    <w:tcPr>
                      <w:tcW w:w="4307" w:type="dxa"/>
                      <w:tcBorders>
                        <w:top w:val="single" w:sz="4" w:space="0" w:color="808080"/>
                      </w:tcBorders>
                      <w:shd w:val="clear" w:color="auto" w:fill="auto"/>
                    </w:tcPr>
                    <w:p w14:paraId="6F5D4F95" w14:textId="77777777" w:rsidR="007A2FB9" w:rsidRDefault="007A2FB9">
                      <w:pPr>
                        <w:pStyle w:val="af0"/>
                        <w:snapToGrid w:val="0"/>
                      </w:pPr>
                    </w:p>
                  </w:tc>
                  <w:tc>
                    <w:tcPr>
                      <w:tcW w:w="1188" w:type="dxa"/>
                      <w:vMerge w:val="restart"/>
                      <w:shd w:val="clear" w:color="auto" w:fill="auto"/>
                    </w:tcPr>
                    <w:p w14:paraId="69C2FC64" w14:textId="77777777" w:rsidR="007A2FB9" w:rsidRDefault="007A2FB9">
                      <w:pPr>
                        <w:pStyle w:val="af0"/>
                        <w:snapToGrid w:val="0"/>
                      </w:pPr>
                    </w:p>
                  </w:tc>
                  <w:tc>
                    <w:tcPr>
                      <w:tcW w:w="4311" w:type="dxa"/>
                      <w:tcBorders>
                        <w:top w:val="single" w:sz="4" w:space="0" w:color="808080"/>
                      </w:tcBorders>
                      <w:shd w:val="clear" w:color="auto" w:fill="auto"/>
                    </w:tcPr>
                    <w:p w14:paraId="78596C81" w14:textId="77777777" w:rsidR="007A2FB9" w:rsidRDefault="007A2FB9">
                      <w:pPr>
                        <w:pStyle w:val="af0"/>
                        <w:snapToGrid w:val="0"/>
                      </w:pPr>
                    </w:p>
                  </w:tc>
                </w:tr>
              </w:tbl>
              <w:p w14:paraId="5886748C" w14:textId="77777777" w:rsidR="007A2FB9" w:rsidRDefault="007A2FB9">
                <w:r>
                  <w:t xml:space="preserve"> </w:t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5EEAED3" w14:textId="77777777" w:rsidR="00622B87" w:rsidRDefault="00622B87">
      <w:pPr>
        <w:spacing w:before="0" w:line="240" w:lineRule="auto"/>
      </w:pPr>
      <w:r>
        <w:separator/>
      </w:r>
    </w:p>
  </w:footnote>
  <w:footnote w:type="continuationSeparator" w:id="0">
    <w:p w14:paraId="518A10C2" w14:textId="77777777" w:rsidR="00622B87" w:rsidRDefault="00622B8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01"/>
    <w:multiLevelType w:val="multilevel"/>
    <w:tmpl w:val="CE948412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lowerLetter"/>
      <w:pStyle w:val="Head4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pStyle w:val="Sub-Item"/>
      <w:lvlText w:val=""/>
      <w:lvlJc w:val="left"/>
      <w:pPr>
        <w:tabs>
          <w:tab w:val="num" w:pos="0"/>
        </w:tabs>
        <w:ind w:left="1004" w:hanging="360"/>
      </w:pPr>
      <w:rPr>
        <w:rFonts w:ascii="Wingdings" w:hAnsi="Wingdings" w:cs="Wingdings"/>
      </w:rPr>
    </w:lvl>
  </w:abstractNum>
  <w:abstractNum w:abstractNumId="4">
    <w:nsid w:val="00000005"/>
    <w:multiLevelType w:val="singleLevel"/>
    <w:tmpl w:val="00000005"/>
    <w:name w:val="WW8Num9"/>
    <w:lvl w:ilvl="0">
      <w:start w:val="1"/>
      <w:numFmt w:val="decimal"/>
      <w:pStyle w:val="Head2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14"/>
    <w:lvl w:ilvl="0">
      <w:start w:val="1"/>
      <w:numFmt w:val="bullet"/>
      <w:lvlText w:val=""/>
      <w:lvlJc w:val="left"/>
      <w:pPr>
        <w:tabs>
          <w:tab w:val="num" w:pos="0"/>
        </w:tabs>
        <w:ind w:left="1290" w:hanging="360"/>
      </w:pPr>
      <w:rPr>
        <w:rFonts w:ascii="Wingdings" w:hAnsi="Wingdings" w:cs="Wingdings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bullet"/>
      <w:lvlText w:val=""/>
      <w:lvlJc w:val="left"/>
      <w:pPr>
        <w:tabs>
          <w:tab w:val="num" w:pos="0"/>
        </w:tabs>
        <w:ind w:left="1140" w:hanging="360"/>
      </w:pPr>
      <w:rPr>
        <w:rFonts w:ascii="Wingdings" w:hAnsi="Wingdings" w:cs="Wingdings"/>
      </w:rPr>
    </w:lvl>
  </w:abstractNum>
  <w:abstractNum w:abstractNumId="8">
    <w:nsid w:val="00000009"/>
    <w:multiLevelType w:val="singleLevel"/>
    <w:tmpl w:val="00000009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9">
    <w:nsid w:val="0000000A"/>
    <w:multiLevelType w:val="singleLevel"/>
    <w:tmpl w:val="0000000A"/>
    <w:name w:val="WW8Num29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B"/>
    <w:name w:val="WW8Num32"/>
    <w:lvl w:ilvl="0">
      <w:start w:val="1"/>
      <w:numFmt w:val="bullet"/>
      <w:pStyle w:val="Opinion"/>
      <w:lvlText w:val=""/>
      <w:lvlJc w:val="left"/>
      <w:pPr>
        <w:tabs>
          <w:tab w:val="num" w:pos="0"/>
        </w:tabs>
        <w:ind w:left="1004" w:hanging="360"/>
      </w:pPr>
      <w:rPr>
        <w:rFonts w:ascii="Wingdings" w:hAnsi="Wingdings" w:cs="Wingdings"/>
      </w:rPr>
    </w:lvl>
  </w:abstractNum>
  <w:abstractNum w:abstractNumId="11">
    <w:nsid w:val="0000000C"/>
    <w:multiLevelType w:val="singleLevel"/>
    <w:tmpl w:val="0000000C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12">
    <w:nsid w:val="02BC031B"/>
    <w:multiLevelType w:val="hybridMultilevel"/>
    <w:tmpl w:val="D7268968"/>
    <w:lvl w:ilvl="0" w:tplc="3CE68F74">
      <w:start w:val="3"/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>
    <w:nsid w:val="06B747FC"/>
    <w:multiLevelType w:val="hybridMultilevel"/>
    <w:tmpl w:val="59A68BE0"/>
    <w:lvl w:ilvl="0" w:tplc="9AC8824E">
      <w:start w:val="7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E873A4E"/>
    <w:multiLevelType w:val="hybridMultilevel"/>
    <w:tmpl w:val="0C9299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B5787"/>
    <w:multiLevelType w:val="hybridMultilevel"/>
    <w:tmpl w:val="1262ACF2"/>
    <w:lvl w:ilvl="0" w:tplc="ED509F0C">
      <w:start w:val="7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51F7265B"/>
    <w:multiLevelType w:val="hybridMultilevel"/>
    <w:tmpl w:val="4232EF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0A093C"/>
    <w:multiLevelType w:val="hybridMultilevel"/>
    <w:tmpl w:val="0868B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E4081B"/>
    <w:multiLevelType w:val="hybridMultilevel"/>
    <w:tmpl w:val="233A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41A89"/>
    <w:multiLevelType w:val="hybridMultilevel"/>
    <w:tmpl w:val="14486E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9"/>
  </w:num>
  <w:num w:numId="14">
    <w:abstractNumId w:val="12"/>
  </w:num>
  <w:num w:numId="15">
    <w:abstractNumId w:val="15"/>
  </w:num>
  <w:num w:numId="16">
    <w:abstractNumId w:val="13"/>
  </w:num>
  <w:num w:numId="17">
    <w:abstractNumId w:val="17"/>
  </w:num>
  <w:num w:numId="18">
    <w:abstractNumId w:val="18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6D0E"/>
    <w:rsid w:val="0001455A"/>
    <w:rsid w:val="00023F3D"/>
    <w:rsid w:val="00025F40"/>
    <w:rsid w:val="0004014A"/>
    <w:rsid w:val="00050C55"/>
    <w:rsid w:val="00051443"/>
    <w:rsid w:val="00056725"/>
    <w:rsid w:val="0006783B"/>
    <w:rsid w:val="0007388D"/>
    <w:rsid w:val="00076404"/>
    <w:rsid w:val="000764A4"/>
    <w:rsid w:val="00076F17"/>
    <w:rsid w:val="0008078C"/>
    <w:rsid w:val="000828E7"/>
    <w:rsid w:val="00082E67"/>
    <w:rsid w:val="00083852"/>
    <w:rsid w:val="00086B8C"/>
    <w:rsid w:val="00092194"/>
    <w:rsid w:val="000938EC"/>
    <w:rsid w:val="00093966"/>
    <w:rsid w:val="00096E65"/>
    <w:rsid w:val="000A0288"/>
    <w:rsid w:val="000B073B"/>
    <w:rsid w:val="000B2B67"/>
    <w:rsid w:val="000B459A"/>
    <w:rsid w:val="000B48E7"/>
    <w:rsid w:val="000B5AEA"/>
    <w:rsid w:val="000B5D6D"/>
    <w:rsid w:val="000B60BA"/>
    <w:rsid w:val="000C0FB0"/>
    <w:rsid w:val="000C5161"/>
    <w:rsid w:val="000C6F63"/>
    <w:rsid w:val="000D0C15"/>
    <w:rsid w:val="000D3DA5"/>
    <w:rsid w:val="000D40E4"/>
    <w:rsid w:val="000D5E4E"/>
    <w:rsid w:val="000D67D8"/>
    <w:rsid w:val="000E22FD"/>
    <w:rsid w:val="000E4E77"/>
    <w:rsid w:val="000F2C51"/>
    <w:rsid w:val="000F3DE6"/>
    <w:rsid w:val="000F64C1"/>
    <w:rsid w:val="00111B62"/>
    <w:rsid w:val="00113544"/>
    <w:rsid w:val="00113B15"/>
    <w:rsid w:val="001148F0"/>
    <w:rsid w:val="00115C1A"/>
    <w:rsid w:val="00123BE8"/>
    <w:rsid w:val="00124640"/>
    <w:rsid w:val="00132298"/>
    <w:rsid w:val="001376FE"/>
    <w:rsid w:val="00143EB6"/>
    <w:rsid w:val="0014417D"/>
    <w:rsid w:val="00144314"/>
    <w:rsid w:val="001514B2"/>
    <w:rsid w:val="00152283"/>
    <w:rsid w:val="00153453"/>
    <w:rsid w:val="00166A7A"/>
    <w:rsid w:val="00172607"/>
    <w:rsid w:val="001776F0"/>
    <w:rsid w:val="00180914"/>
    <w:rsid w:val="001857F7"/>
    <w:rsid w:val="00190115"/>
    <w:rsid w:val="001911D6"/>
    <w:rsid w:val="001A36DB"/>
    <w:rsid w:val="001B1AD7"/>
    <w:rsid w:val="001B2151"/>
    <w:rsid w:val="001B2204"/>
    <w:rsid w:val="001C11CC"/>
    <w:rsid w:val="001C23DA"/>
    <w:rsid w:val="001C7C21"/>
    <w:rsid w:val="001D69FB"/>
    <w:rsid w:val="001E2D55"/>
    <w:rsid w:val="001E59CE"/>
    <w:rsid w:val="001F7DF5"/>
    <w:rsid w:val="002022D0"/>
    <w:rsid w:val="0020469F"/>
    <w:rsid w:val="00211900"/>
    <w:rsid w:val="002233C2"/>
    <w:rsid w:val="002249F7"/>
    <w:rsid w:val="00225CC6"/>
    <w:rsid w:val="00245290"/>
    <w:rsid w:val="00246C28"/>
    <w:rsid w:val="002510E9"/>
    <w:rsid w:val="00251CF6"/>
    <w:rsid w:val="0025699D"/>
    <w:rsid w:val="002605BC"/>
    <w:rsid w:val="00270E8F"/>
    <w:rsid w:val="00277844"/>
    <w:rsid w:val="00280321"/>
    <w:rsid w:val="0028142E"/>
    <w:rsid w:val="002817F4"/>
    <w:rsid w:val="00282EA0"/>
    <w:rsid w:val="00287279"/>
    <w:rsid w:val="002917EC"/>
    <w:rsid w:val="002A0231"/>
    <w:rsid w:val="002A3D8A"/>
    <w:rsid w:val="002B1C6E"/>
    <w:rsid w:val="002B7D8A"/>
    <w:rsid w:val="002C79D1"/>
    <w:rsid w:val="002D2133"/>
    <w:rsid w:val="002D6D74"/>
    <w:rsid w:val="002E023E"/>
    <w:rsid w:val="002E3EE0"/>
    <w:rsid w:val="002F2F56"/>
    <w:rsid w:val="002F49C1"/>
    <w:rsid w:val="002F51D5"/>
    <w:rsid w:val="00302D83"/>
    <w:rsid w:val="00307087"/>
    <w:rsid w:val="00317933"/>
    <w:rsid w:val="00334817"/>
    <w:rsid w:val="00337B95"/>
    <w:rsid w:val="0034095F"/>
    <w:rsid w:val="003462FA"/>
    <w:rsid w:val="00346D19"/>
    <w:rsid w:val="003478A2"/>
    <w:rsid w:val="00351B7F"/>
    <w:rsid w:val="00352533"/>
    <w:rsid w:val="003638BE"/>
    <w:rsid w:val="00372672"/>
    <w:rsid w:val="003877CB"/>
    <w:rsid w:val="003900D5"/>
    <w:rsid w:val="0039035A"/>
    <w:rsid w:val="0039479D"/>
    <w:rsid w:val="00397514"/>
    <w:rsid w:val="003A1B23"/>
    <w:rsid w:val="003A1CD6"/>
    <w:rsid w:val="003A26EE"/>
    <w:rsid w:val="003A36DC"/>
    <w:rsid w:val="003B0D02"/>
    <w:rsid w:val="003B3508"/>
    <w:rsid w:val="003D06CE"/>
    <w:rsid w:val="003D1091"/>
    <w:rsid w:val="003E1693"/>
    <w:rsid w:val="003E2099"/>
    <w:rsid w:val="003E73BA"/>
    <w:rsid w:val="003F4137"/>
    <w:rsid w:val="003F78A8"/>
    <w:rsid w:val="0040186C"/>
    <w:rsid w:val="004028CC"/>
    <w:rsid w:val="00406987"/>
    <w:rsid w:val="004073C7"/>
    <w:rsid w:val="00412B64"/>
    <w:rsid w:val="00413E05"/>
    <w:rsid w:val="0043042E"/>
    <w:rsid w:val="0043111B"/>
    <w:rsid w:val="004320D2"/>
    <w:rsid w:val="004336A8"/>
    <w:rsid w:val="0045346E"/>
    <w:rsid w:val="00454A8B"/>
    <w:rsid w:val="004619EA"/>
    <w:rsid w:val="0046671E"/>
    <w:rsid w:val="004767EF"/>
    <w:rsid w:val="00476EFE"/>
    <w:rsid w:val="00477090"/>
    <w:rsid w:val="00486CD3"/>
    <w:rsid w:val="00492C84"/>
    <w:rsid w:val="0049434B"/>
    <w:rsid w:val="004A121A"/>
    <w:rsid w:val="004A7B6A"/>
    <w:rsid w:val="004B1A22"/>
    <w:rsid w:val="004B1DFB"/>
    <w:rsid w:val="004B43B3"/>
    <w:rsid w:val="004C6796"/>
    <w:rsid w:val="004C75E2"/>
    <w:rsid w:val="004D3A2E"/>
    <w:rsid w:val="004E4930"/>
    <w:rsid w:val="004F46DE"/>
    <w:rsid w:val="0050039B"/>
    <w:rsid w:val="00514327"/>
    <w:rsid w:val="00535D1D"/>
    <w:rsid w:val="0053660B"/>
    <w:rsid w:val="005402A5"/>
    <w:rsid w:val="00541C62"/>
    <w:rsid w:val="0054610C"/>
    <w:rsid w:val="00553370"/>
    <w:rsid w:val="0055675E"/>
    <w:rsid w:val="00563468"/>
    <w:rsid w:val="005739FF"/>
    <w:rsid w:val="00575AD9"/>
    <w:rsid w:val="00576FE1"/>
    <w:rsid w:val="00584CD3"/>
    <w:rsid w:val="0058515E"/>
    <w:rsid w:val="005971AA"/>
    <w:rsid w:val="00597CFB"/>
    <w:rsid w:val="005B1767"/>
    <w:rsid w:val="005B648A"/>
    <w:rsid w:val="005B77AD"/>
    <w:rsid w:val="005D127A"/>
    <w:rsid w:val="005D19B6"/>
    <w:rsid w:val="005D4C82"/>
    <w:rsid w:val="005D54E6"/>
    <w:rsid w:val="005E2F79"/>
    <w:rsid w:val="005E6793"/>
    <w:rsid w:val="005E7B72"/>
    <w:rsid w:val="005F2194"/>
    <w:rsid w:val="005F25B0"/>
    <w:rsid w:val="00607784"/>
    <w:rsid w:val="00610309"/>
    <w:rsid w:val="00612479"/>
    <w:rsid w:val="00615E1D"/>
    <w:rsid w:val="0062202F"/>
    <w:rsid w:val="00622B87"/>
    <w:rsid w:val="00641326"/>
    <w:rsid w:val="006427AD"/>
    <w:rsid w:val="00643E3D"/>
    <w:rsid w:val="0064455F"/>
    <w:rsid w:val="00644BEC"/>
    <w:rsid w:val="00660E5F"/>
    <w:rsid w:val="0067598A"/>
    <w:rsid w:val="006767A1"/>
    <w:rsid w:val="00680FD8"/>
    <w:rsid w:val="00690398"/>
    <w:rsid w:val="006925B8"/>
    <w:rsid w:val="006A3801"/>
    <w:rsid w:val="006A399F"/>
    <w:rsid w:val="006A4383"/>
    <w:rsid w:val="006A56C2"/>
    <w:rsid w:val="006B1373"/>
    <w:rsid w:val="006B51E2"/>
    <w:rsid w:val="006B744C"/>
    <w:rsid w:val="006C0951"/>
    <w:rsid w:val="006C3545"/>
    <w:rsid w:val="006C4760"/>
    <w:rsid w:val="006C642B"/>
    <w:rsid w:val="006D2B99"/>
    <w:rsid w:val="006D59FD"/>
    <w:rsid w:val="006D7142"/>
    <w:rsid w:val="006D7219"/>
    <w:rsid w:val="006E5B0D"/>
    <w:rsid w:val="006E7537"/>
    <w:rsid w:val="006F6104"/>
    <w:rsid w:val="006F778F"/>
    <w:rsid w:val="00702D76"/>
    <w:rsid w:val="00706232"/>
    <w:rsid w:val="00707DD2"/>
    <w:rsid w:val="007140DB"/>
    <w:rsid w:val="00730464"/>
    <w:rsid w:val="007404B3"/>
    <w:rsid w:val="00740F44"/>
    <w:rsid w:val="0074482E"/>
    <w:rsid w:val="007477AF"/>
    <w:rsid w:val="00755F4A"/>
    <w:rsid w:val="0075624A"/>
    <w:rsid w:val="00783EA4"/>
    <w:rsid w:val="00786CA0"/>
    <w:rsid w:val="007947C8"/>
    <w:rsid w:val="007A001E"/>
    <w:rsid w:val="007A2587"/>
    <w:rsid w:val="007A2FB9"/>
    <w:rsid w:val="007B2E87"/>
    <w:rsid w:val="007C2652"/>
    <w:rsid w:val="007E6B57"/>
    <w:rsid w:val="007F4D9A"/>
    <w:rsid w:val="0080548F"/>
    <w:rsid w:val="00816982"/>
    <w:rsid w:val="00823AC5"/>
    <w:rsid w:val="00825A24"/>
    <w:rsid w:val="0082663C"/>
    <w:rsid w:val="008276BA"/>
    <w:rsid w:val="00833302"/>
    <w:rsid w:val="00836D7C"/>
    <w:rsid w:val="00837C57"/>
    <w:rsid w:val="00853F30"/>
    <w:rsid w:val="00860315"/>
    <w:rsid w:val="008631B1"/>
    <w:rsid w:val="0086416A"/>
    <w:rsid w:val="00864F54"/>
    <w:rsid w:val="008763F1"/>
    <w:rsid w:val="00882C0D"/>
    <w:rsid w:val="00883CD8"/>
    <w:rsid w:val="00884629"/>
    <w:rsid w:val="00887F8A"/>
    <w:rsid w:val="008958DF"/>
    <w:rsid w:val="008A61F2"/>
    <w:rsid w:val="008C5FFA"/>
    <w:rsid w:val="008C6D0E"/>
    <w:rsid w:val="008E436D"/>
    <w:rsid w:val="008E5028"/>
    <w:rsid w:val="008F318A"/>
    <w:rsid w:val="009048A3"/>
    <w:rsid w:val="009143D2"/>
    <w:rsid w:val="0092155E"/>
    <w:rsid w:val="00923B78"/>
    <w:rsid w:val="0092416E"/>
    <w:rsid w:val="00924A35"/>
    <w:rsid w:val="00925E38"/>
    <w:rsid w:val="00926858"/>
    <w:rsid w:val="00932494"/>
    <w:rsid w:val="009328B9"/>
    <w:rsid w:val="00941211"/>
    <w:rsid w:val="009456C7"/>
    <w:rsid w:val="00947544"/>
    <w:rsid w:val="0095375E"/>
    <w:rsid w:val="00953C80"/>
    <w:rsid w:val="00961C73"/>
    <w:rsid w:val="00967DEA"/>
    <w:rsid w:val="00970E75"/>
    <w:rsid w:val="00976277"/>
    <w:rsid w:val="00976536"/>
    <w:rsid w:val="00985220"/>
    <w:rsid w:val="009878D2"/>
    <w:rsid w:val="00992A0D"/>
    <w:rsid w:val="0099561E"/>
    <w:rsid w:val="009A1201"/>
    <w:rsid w:val="009A152E"/>
    <w:rsid w:val="009A5E4A"/>
    <w:rsid w:val="009A5FEE"/>
    <w:rsid w:val="009C04CD"/>
    <w:rsid w:val="009D22D7"/>
    <w:rsid w:val="009D347E"/>
    <w:rsid w:val="009D4F77"/>
    <w:rsid w:val="009E4971"/>
    <w:rsid w:val="009E49DE"/>
    <w:rsid w:val="009E5A6B"/>
    <w:rsid w:val="009E6225"/>
    <w:rsid w:val="009F7B14"/>
    <w:rsid w:val="00A03C0A"/>
    <w:rsid w:val="00A04BEA"/>
    <w:rsid w:val="00A0576A"/>
    <w:rsid w:val="00A073C1"/>
    <w:rsid w:val="00A076B5"/>
    <w:rsid w:val="00A13568"/>
    <w:rsid w:val="00A15BCA"/>
    <w:rsid w:val="00A3222C"/>
    <w:rsid w:val="00A337E3"/>
    <w:rsid w:val="00A568C6"/>
    <w:rsid w:val="00A708C0"/>
    <w:rsid w:val="00A7155A"/>
    <w:rsid w:val="00A772F9"/>
    <w:rsid w:val="00A77571"/>
    <w:rsid w:val="00A80543"/>
    <w:rsid w:val="00A82787"/>
    <w:rsid w:val="00A86CBD"/>
    <w:rsid w:val="00A90062"/>
    <w:rsid w:val="00A91A21"/>
    <w:rsid w:val="00AA0DB5"/>
    <w:rsid w:val="00AB4E90"/>
    <w:rsid w:val="00AC6342"/>
    <w:rsid w:val="00AD6405"/>
    <w:rsid w:val="00AE02F8"/>
    <w:rsid w:val="00AE653F"/>
    <w:rsid w:val="00AE6B8A"/>
    <w:rsid w:val="00AF48A9"/>
    <w:rsid w:val="00AF5A5B"/>
    <w:rsid w:val="00AF6A75"/>
    <w:rsid w:val="00B05180"/>
    <w:rsid w:val="00B14508"/>
    <w:rsid w:val="00B16189"/>
    <w:rsid w:val="00B16640"/>
    <w:rsid w:val="00B22DB8"/>
    <w:rsid w:val="00B429EE"/>
    <w:rsid w:val="00B51ACB"/>
    <w:rsid w:val="00B540EF"/>
    <w:rsid w:val="00B56CF8"/>
    <w:rsid w:val="00B60301"/>
    <w:rsid w:val="00B62B5D"/>
    <w:rsid w:val="00B6547E"/>
    <w:rsid w:val="00B6635D"/>
    <w:rsid w:val="00B67BD9"/>
    <w:rsid w:val="00B70E8B"/>
    <w:rsid w:val="00B72610"/>
    <w:rsid w:val="00B7286E"/>
    <w:rsid w:val="00B737E0"/>
    <w:rsid w:val="00B76142"/>
    <w:rsid w:val="00B8280D"/>
    <w:rsid w:val="00B915F4"/>
    <w:rsid w:val="00B94182"/>
    <w:rsid w:val="00BB241A"/>
    <w:rsid w:val="00BB3C08"/>
    <w:rsid w:val="00BB678F"/>
    <w:rsid w:val="00BC5C33"/>
    <w:rsid w:val="00BC706C"/>
    <w:rsid w:val="00BF6AF7"/>
    <w:rsid w:val="00C07D6C"/>
    <w:rsid w:val="00C1564E"/>
    <w:rsid w:val="00C172E8"/>
    <w:rsid w:val="00C223F8"/>
    <w:rsid w:val="00C24396"/>
    <w:rsid w:val="00C36375"/>
    <w:rsid w:val="00C44EF7"/>
    <w:rsid w:val="00C50E13"/>
    <w:rsid w:val="00C54B90"/>
    <w:rsid w:val="00C62BA8"/>
    <w:rsid w:val="00C63055"/>
    <w:rsid w:val="00C63B7E"/>
    <w:rsid w:val="00C943CE"/>
    <w:rsid w:val="00C94DD5"/>
    <w:rsid w:val="00CA51A8"/>
    <w:rsid w:val="00CB2E14"/>
    <w:rsid w:val="00CB3C52"/>
    <w:rsid w:val="00CC6C4B"/>
    <w:rsid w:val="00CD4ABA"/>
    <w:rsid w:val="00CD6D6D"/>
    <w:rsid w:val="00CE35DC"/>
    <w:rsid w:val="00CE58FD"/>
    <w:rsid w:val="00CE764B"/>
    <w:rsid w:val="00D0297C"/>
    <w:rsid w:val="00D06FF5"/>
    <w:rsid w:val="00D07EA7"/>
    <w:rsid w:val="00D11628"/>
    <w:rsid w:val="00D14A42"/>
    <w:rsid w:val="00D259D6"/>
    <w:rsid w:val="00D27757"/>
    <w:rsid w:val="00D306CA"/>
    <w:rsid w:val="00D30B17"/>
    <w:rsid w:val="00D376C3"/>
    <w:rsid w:val="00D41446"/>
    <w:rsid w:val="00D5031A"/>
    <w:rsid w:val="00D54F15"/>
    <w:rsid w:val="00D56346"/>
    <w:rsid w:val="00D63186"/>
    <w:rsid w:val="00D671FD"/>
    <w:rsid w:val="00D7603C"/>
    <w:rsid w:val="00D831A6"/>
    <w:rsid w:val="00D84E65"/>
    <w:rsid w:val="00DA2D7B"/>
    <w:rsid w:val="00DB15D6"/>
    <w:rsid w:val="00DC28F6"/>
    <w:rsid w:val="00DC35C0"/>
    <w:rsid w:val="00DC7F8A"/>
    <w:rsid w:val="00DD06D1"/>
    <w:rsid w:val="00DE053D"/>
    <w:rsid w:val="00DE76C0"/>
    <w:rsid w:val="00DF2E6A"/>
    <w:rsid w:val="00DF54E0"/>
    <w:rsid w:val="00DF5CB6"/>
    <w:rsid w:val="00E128C8"/>
    <w:rsid w:val="00E37874"/>
    <w:rsid w:val="00E4552D"/>
    <w:rsid w:val="00E4654B"/>
    <w:rsid w:val="00E46FAF"/>
    <w:rsid w:val="00E505EB"/>
    <w:rsid w:val="00E510B6"/>
    <w:rsid w:val="00E52468"/>
    <w:rsid w:val="00E60A66"/>
    <w:rsid w:val="00E646AF"/>
    <w:rsid w:val="00E70491"/>
    <w:rsid w:val="00E719A7"/>
    <w:rsid w:val="00EA0B48"/>
    <w:rsid w:val="00EA3255"/>
    <w:rsid w:val="00EB3DF1"/>
    <w:rsid w:val="00EC2168"/>
    <w:rsid w:val="00ED5795"/>
    <w:rsid w:val="00ED70F7"/>
    <w:rsid w:val="00EE2826"/>
    <w:rsid w:val="00EE3E58"/>
    <w:rsid w:val="00EE7444"/>
    <w:rsid w:val="00EF7D4C"/>
    <w:rsid w:val="00F02793"/>
    <w:rsid w:val="00F11DA9"/>
    <w:rsid w:val="00F17D38"/>
    <w:rsid w:val="00F24137"/>
    <w:rsid w:val="00F31C81"/>
    <w:rsid w:val="00F37A6F"/>
    <w:rsid w:val="00F406CC"/>
    <w:rsid w:val="00F45158"/>
    <w:rsid w:val="00F46FF3"/>
    <w:rsid w:val="00F626B8"/>
    <w:rsid w:val="00F71D8B"/>
    <w:rsid w:val="00F82799"/>
    <w:rsid w:val="00F82B68"/>
    <w:rsid w:val="00F91068"/>
    <w:rsid w:val="00F91B0F"/>
    <w:rsid w:val="00F92CAA"/>
    <w:rsid w:val="00F93347"/>
    <w:rsid w:val="00F94054"/>
    <w:rsid w:val="00F948EF"/>
    <w:rsid w:val="00F9689A"/>
    <w:rsid w:val="00F96EE6"/>
    <w:rsid w:val="00FA62FD"/>
    <w:rsid w:val="00FB0067"/>
    <w:rsid w:val="00FB325C"/>
    <w:rsid w:val="00FB4162"/>
    <w:rsid w:val="00FD21FD"/>
    <w:rsid w:val="00FD2BEF"/>
    <w:rsid w:val="00FE1D18"/>
    <w:rsid w:val="00FE4CD8"/>
    <w:rsid w:val="00FF17A7"/>
    <w:rsid w:val="00FF2D10"/>
    <w:rsid w:val="00FF49D9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  <o:rules v:ext="edit">
        <o:r id="V:Rule1" type="connector" idref="#_x0000_s1207">
          <o:proxy start="" idref="#_x0000_s1206" connectloc="1"/>
          <o:proxy end="" idref="#_x0000_s1229" connectloc="0"/>
        </o:r>
        <o:r id="V:Rule2" type="connector" idref="#_x0000_s1345">
          <o:proxy start="" idref="#_x0000_s1325" connectloc="2"/>
          <o:proxy end="" idref="#_x0000_s1329" connectloc="0"/>
        </o:r>
        <o:r id="V:Rule3" type="connector" idref="#_x0000_s1276">
          <o:proxy start="" idref="#_x0000_s1277" connectloc="2"/>
          <o:proxy end="" idref="#_x0000_s1278" connectloc="0"/>
        </o:r>
        <o:r id="V:Rule4" type="connector" idref="#_x0000_s1111">
          <o:proxy start="" idref="#_x0000_s1110" connectloc="1"/>
          <o:proxy end="" idref="#_x0000_s1133" connectloc="0"/>
        </o:r>
        <o:r id="V:Rule5" type="connector" idref="#_x0000_s1290">
          <o:proxy start="" idref="#_x0000_s1291" connectloc="3"/>
          <o:proxy end="" idref="#_x0000_s1271" connectloc="0"/>
        </o:r>
        <o:r id="V:Rule6" type="connector" idref="#_x0000_s1430">
          <o:proxy start="" idref="#_x0000_s1426" connectloc="1"/>
          <o:proxy end="" idref="#_x0000_s1429" connectloc="3"/>
        </o:r>
        <o:r id="V:Rule7" type="connector" idref="#_x0000_s1354">
          <o:proxy start="" idref="#_x0000_s1355" connectloc="2"/>
          <o:proxy end="" idref="#_x0000_s1356" connectloc="0"/>
        </o:r>
        <o:r id="V:Rule8" type="connector" idref="#_x0000_s1144">
          <o:proxy start="" idref="#_x0000_s1131" connectloc="4"/>
          <o:proxy end="" idref="#_x0000_s1146" connectloc="0"/>
        </o:r>
        <o:r id="V:Rule9" type="connector" idref="#_x0000_s1107">
          <o:proxy start="" idref="#_x0000_s1108" connectloc="2"/>
          <o:proxy end="" idref="#_x0000_s1110" connectloc="0"/>
        </o:r>
        <o:r id="V:Rule10" type="connector" idref="#_x0000_s1126">
          <o:proxy start="" idref="#_x0000_s1124" connectloc="2"/>
          <o:proxy end="" idref="#_x0000_s1131" connectloc="6"/>
        </o:r>
        <o:r id="V:Rule11" type="connector" idref="#_x0000_s1237">
          <o:proxy start="" idref="#_x0000_s1235" connectloc="2"/>
          <o:proxy end="" idref="#_x0000_s1236" connectloc="0"/>
        </o:r>
        <o:r id="V:Rule12" type="connector" idref="#_x0000_s1468">
          <o:proxy start="" idref="#_x0000_s1469" connectloc="3"/>
          <o:proxy end="" idref="#_x0000_s1474" connectloc="6"/>
        </o:r>
        <o:r id="V:Rule13" type="connector" idref="#_x0000_s1377">
          <o:proxy start="" idref="#_x0000_s1371" connectloc="2"/>
          <o:proxy end="" idref="#_x0000_s1363" connectloc="0"/>
        </o:r>
        <o:r id="V:Rule14" type="connector" idref="#_x0000_s1097">
          <o:proxy start="" idref="#_x0000_s1096" connectloc="3"/>
          <o:proxy end="" idref="#_x0000_s1095" connectloc="0"/>
        </o:r>
        <o:r id="V:Rule15" type="connector" idref="#_x0000_s1453">
          <o:proxy start="" idref="#_x0000_s1452" connectloc="2"/>
          <o:proxy end="" idref="#_x0000_s1456" connectloc="0"/>
        </o:r>
        <o:r id="V:Rule16" type="connector" idref="#_x0000_s1198">
          <o:proxy start="" idref="#_x0000_s1182" connectloc="2"/>
          <o:proxy end="" idref="#_x0000_s1194" connectloc="0"/>
        </o:r>
        <o:r id="V:Rule17" type="connector" idref="#_x0000_s1180">
          <o:proxy start="" idref="#_x0000_s1178" connectloc="2"/>
          <o:proxy end="" idref="#_x0000_s1182" connectloc="0"/>
        </o:r>
        <o:r id="V:Rule18" type="connector" idref="#_x0000_s1443">
          <o:proxy start="" idref="#_x0000_s1442" connectloc="1"/>
        </o:r>
        <o:r id="V:Rule19" type="connector" idref="#_x0000_s1141">
          <o:proxy start="" idref="#_x0000_s1139" connectloc="2"/>
          <o:proxy end="" idref="#_x0000_s1140" connectloc="0"/>
        </o:r>
        <o:r id="V:Rule20" type="connector" idref="#_x0000_s1364">
          <o:proxy start="" idref="#_x0000_s1363" connectloc="2"/>
          <o:proxy end="" idref="#_x0000_s1365" connectloc="0"/>
        </o:r>
        <o:r id="V:Rule21" type="connector" idref="#_x0000_s1186">
          <o:proxy start="" idref="#_x0000_s1190" connectloc="2"/>
          <o:proxy end="" idref="#_x0000_s1178" connectloc="0"/>
        </o:r>
        <o:r id="V:Rule22" type="connector" idref="#_x0000_s1280">
          <o:proxy start="" idref="#_x0000_s1278" connectloc="2"/>
          <o:proxy end="" idref="#_x0000_s1279" connectloc="0"/>
        </o:r>
        <o:r id="V:Rule23" type="connector" idref="#_x0000_s1352">
          <o:proxy start="" idref="#_x0000_s1351" connectloc="2"/>
          <o:proxy end="" idref="#_x0000_s1355" connectloc="0"/>
        </o:r>
        <o:r id="V:Rule24" type="connector" idref="#_x0000_s1425">
          <o:proxy start="" idref="#_x0000_s1426" connectloc="3"/>
          <o:proxy end="" idref="#_x0000_s1431" connectloc="6"/>
        </o:r>
        <o:r id="V:Rule25" type="connector" idref="#_x0000_s1473">
          <o:proxy start="" idref="#_x0000_s1469" connectloc="1"/>
          <o:proxy end="" idref="#_x0000_s1472" connectloc="3"/>
        </o:r>
        <o:r id="V:Rule26" type="connector" idref="#_x0000_s1296"/>
        <o:r id="V:Rule27" type="connector" idref="#_x0000_s1370">
          <o:proxy start="" idref="#_x0000_s1371" connectloc="3"/>
          <o:proxy end="" idref="#_x0000_s1362" connectloc="0"/>
        </o:r>
        <o:r id="V:Rule28" type="connector" idref="#_x0000_s1196">
          <o:proxy start="" idref="#_x0000_s1190" connectloc="1"/>
          <o:proxy end="" idref="#_x0000_s1197" connectloc="0"/>
        </o:r>
        <o:r id="V:Rule29" type="connector" idref="#_x0000_s1113">
          <o:proxy start="" idref="#_x0000_s1110" connectloc="3"/>
          <o:proxy end="" idref="#_x0000_s1122" connectloc="0"/>
        </o:r>
        <o:r id="V:Rule30" type="connector" idref="#_x0000_s1372">
          <o:proxy start="" idref="#_x0000_s1368" connectloc="2"/>
        </o:r>
        <o:r id="V:Rule31" type="connector" idref="#_x0000_s1376"/>
        <o:r id="V:Rule32" type="connector" idref="#_x0000_s1247">
          <o:proxy start="" idref="#_x0000_s1241" connectloc="2"/>
          <o:proxy end="" idref="#_x0000_s1233" connectloc="0"/>
        </o:r>
        <o:r id="V:Rule33" type="connector" idref="#_x0000_s1467">
          <o:proxy start="" idref="#_x0000_s1465" connectloc="2"/>
          <o:proxy end="" idref="#_x0000_s1466" connectloc="0"/>
        </o:r>
        <o:r id="V:Rule34" type="connector" idref="#_x0000_s1223">
          <o:proxy start="" idref="#_x0000_s1221" connectloc="2"/>
          <o:proxy end="" idref="#_x0000_s1227" connectloc="6"/>
        </o:r>
        <o:r id="V:Rule35" type="connector" idref="#_x0000_s1232">
          <o:proxy start="" idref="#_x0000_s1231" connectloc="2"/>
          <o:proxy end="" idref="#_x0000_s1214" connectloc="0"/>
        </o:r>
        <o:r id="V:Rule36" type="connector" idref="#_x0000_s1400">
          <o:proxy start="" idref="#_x0000_s1402" connectloc="2"/>
          <o:proxy end="" idref="#_x0000_s1399" connectloc="0"/>
        </o:r>
        <o:r id="V:Rule37" type="connector" idref="#_x0000_s1179">
          <o:proxy start="" idref="#_x0000_s1181" connectloc="2"/>
          <o:proxy end="" idref="#_x0000_s1190" connectloc="0"/>
        </o:r>
        <o:r id="V:Rule38" type="connector" idref="#_x0000_s1191">
          <o:proxy start="" idref="#_x0000_s1190" connectloc="3"/>
          <o:proxy end="" idref="#_x0000_s1189" connectloc="0"/>
        </o:r>
        <o:r id="V:Rule39" type="connector" idref="#_x0000_s1289">
          <o:proxy start="" idref="#_x0000_s1286" connectloc="2"/>
          <o:proxy end="" idref="#_x0000_s1288" connectloc="0"/>
        </o:r>
        <o:r id="V:Rule40" type="connector" idref="#_x0000_s1242">
          <o:proxy start="" idref="#_x0000_s1238" connectloc="2"/>
        </o:r>
        <o:r id="V:Rule41" type="connector" idref="#_x0000_s1143">
          <o:proxy start="" idref="#_x0000_s1140" connectloc="2"/>
          <o:proxy end="" idref="#_x0000_s1142" connectloc="0"/>
        </o:r>
        <o:r id="V:Rule42" type="connector" idref="#_x0000_s1461">
          <o:proxy start="" idref="#_x0000_s1458" connectloc="2"/>
          <o:proxy end="" idref="#_x0000_s1469" connectloc="0"/>
        </o:r>
        <o:r id="V:Rule43" type="connector" idref="#_x0000_s1267">
          <o:proxy start="" idref="#_x0000_s1258" connectloc="1"/>
          <o:proxy end="" idref="#_x0000_s1266" connectloc="3"/>
        </o:r>
        <o:r id="V:Rule44" type="connector" idref="#_x0000_s1459">
          <o:proxy start="" idref="#_x0000_s1457" connectloc="2"/>
          <o:proxy end="" idref="#_x0000_s1458" connectloc="0"/>
        </o:r>
        <o:r id="V:Rule45" type="connector" idref="#_x0000_s1476">
          <o:proxy start="" idref="#_x0000_s1474" connectloc="4"/>
          <o:proxy end="" idref="#_x0000_s1451" connectloc="0"/>
        </o:r>
        <o:r id="V:Rule46" type="connector" idref="#_x0000_s1199">
          <o:proxy start="" idref="#_x0000_s1194" connectloc="4"/>
          <o:proxy end="" idref="#_x0000_s1187" connectloc="0"/>
        </o:r>
        <o:r id="V:Rule47" type="connector" idref="#_x0000_s1185">
          <o:proxy end="" idref="#_x0000_s1184" connectloc="0"/>
        </o:r>
        <o:r id="V:Rule48" type="connector" idref="#_x0000_s1228">
          <o:proxy start="" idref="#_x0000_s1227" connectloc="4"/>
          <o:proxy end="" idref="#_x0000_s1241" connectloc="0"/>
        </o:r>
        <o:r id="V:Rule49" type="connector" idref="#_x0000_s1117">
          <o:proxy start="" idref="#_x0000_s1115" connectloc="2"/>
          <o:proxy end="" idref="#_x0000_s1116" connectloc="0"/>
        </o:r>
        <o:r id="V:Rule50" type="connector" idref="#_x0000_s1418">
          <o:proxy start="" idref="#_x0000_s1415" connectloc="2"/>
          <o:proxy end="" idref="#_x0000_s1426" connectloc="0"/>
        </o:r>
        <o:r id="V:Rule51" type="connector" idref="#_x0000_s1367">
          <o:proxy start="" idref="#_x0000_s1365" connectloc="2"/>
          <o:proxy end="" idref="#_x0000_s1366" connectloc="0"/>
        </o:r>
        <o:r id="V:Rule52" type="connector" idref="#_x0000_s1215">
          <o:proxy start="" idref="#_x0000_s1212" connectloc="2"/>
          <o:proxy end="" idref="#_x0000_s1231" connectloc="0"/>
        </o:r>
        <o:r id="V:Rule53" type="connector" idref="#_x0000_s1408">
          <o:proxy start="" idref="#_x0000_s1406" connectloc="2"/>
          <o:proxy end="" idref="#_x0000_s1413" connectloc="0"/>
        </o:r>
        <o:r id="V:Rule54" type="connector" idref="#_x0000_s1225">
          <o:proxy start="" idref="#_x0000_s1214" connectloc="2"/>
          <o:proxy end="" idref="#_x0000_s1227" connectloc="2"/>
        </o:r>
        <o:r id="V:Rule55" type="connector" idref="#_x0000_s1265">
          <o:proxy start="" idref="#_x0000_s1263" connectloc="4"/>
          <o:proxy end="" idref="#_x0000_s1256" connectloc="0"/>
        </o:r>
        <o:r id="V:Rule56" type="connector" idref="#_x0000_s1119">
          <o:proxy start="" idref="#_x0000_s1116" connectloc="2"/>
          <o:proxy end="" idref="#_x0000_s1118" connectloc="0"/>
        </o:r>
        <o:r id="V:Rule57" type="connector" idref="#_x0000_s1344">
          <o:proxy start="" idref="#_x0000_s1337" connectloc="1"/>
          <o:proxy end="" idref="#_x0000_s1343" connectloc="3"/>
        </o:r>
        <o:r id="V:Rule58" type="connector" idref="#_x0000_s1419">
          <o:proxy start="" idref="#_x0000_s1426" connectloc="2"/>
          <o:proxy end="" idref="#_x0000_s1420" connectloc="0"/>
        </o:r>
        <o:r id="V:Rule59" type="connector" idref="#_x0000_s1349">
          <o:proxy start="" idref="#_x0000_s1350" connectloc="2"/>
          <o:proxy end="" idref="#_x0000_s1351" connectloc="0"/>
        </o:r>
        <o:r id="V:Rule60" type="connector" idref="#_x0000_s1202">
          <o:proxy start="" idref="#_x0000_s1203" connectloc="2"/>
          <o:proxy end="" idref="#_x0000_s1206" connectloc="0"/>
        </o:r>
        <o:r id="V:Rule61" type="connector" idref="#_x0000_s1253">
          <o:proxy start="" idref="#_x0000_s1255" connectloc="2"/>
          <o:proxy end="" idref="#_x0000_s1258" connectloc="0"/>
        </o:r>
        <o:r id="V:Rule62" type="connector" idref="#_x0000_s1378">
          <o:proxy start="" idref="#_x0000_s1371" connectloc="1"/>
          <o:proxy end="" idref="#_x0000_s1375" connectloc="3"/>
        </o:r>
        <o:r id="V:Rule63" type="connector" idref="#_x0000_s1444">
          <o:proxy start="" idref="#_x0000_s1440" connectloc="2"/>
          <o:proxy end="" idref="#_x0000_s1445" connectloc="0"/>
        </o:r>
        <o:r id="V:Rule64" type="connector" idref="#_x0000_s1091">
          <o:proxy start="" idref="#_x0000_s1100" connectloc="4"/>
          <o:proxy end="" idref="#_x0000_s1093" connectloc="0"/>
        </o:r>
        <o:r id="V:Rule65" type="connector" idref="#_x0000_s1401">
          <o:proxy start="" idref="#_x0000_s1399" connectloc="2"/>
          <o:proxy end="" idref="#_x0000_s1403" connectloc="0"/>
        </o:r>
        <o:r id="V:Rule66" type="connector" idref="#_x0000_s1090">
          <o:proxy start="" idref="#_x0000_s1092" connectloc="2"/>
          <o:proxy end="" idref="#_x0000_s1096" connectloc="0"/>
        </o:r>
        <o:r id="V:Rule67" type="connector" idref="#_x0000_s1284">
          <o:proxy start="" idref="#_x0000_s1283" connectloc="2"/>
          <o:proxy end="" idref="#_x0000_s1285" connectloc="0"/>
        </o:r>
        <o:r id="V:Rule68" type="connector" idref="#_x0000_s1125">
          <o:proxy start="" idref="#_x0000_s1123" connectloc="2"/>
          <o:proxy end="" idref="#_x0000_s1124" connectloc="0"/>
        </o:r>
        <o:r id="V:Rule69" type="connector" idref="#_x0000_s1338">
          <o:proxy start="" idref="#_x0000_s1337" connectloc="3"/>
          <o:proxy end="" idref="#_x0000_s1336" connectloc="0"/>
        </o:r>
        <o:r id="V:Rule70" type="connector" idref="#_x0000_s1145">
          <o:proxy start="" idref="#_x0000_s1146" connectloc="3"/>
          <o:proxy end="" idref="#_x0000_s1138" connectloc="0"/>
        </o:r>
        <o:r id="V:Rule71" type="connector" idref="#_x0000_s1462">
          <o:proxy start="" idref="#_x0000_s1469" connectloc="2"/>
          <o:proxy end="" idref="#_x0000_s1463" connectloc="0"/>
        </o:r>
        <o:r id="V:Rule72" type="connector" idref="#_x0000_s1254">
          <o:proxy start="" idref="#_x0000_s1252" connectloc="2"/>
          <o:proxy end="" idref="#_x0000_s1263" connectloc="0"/>
        </o:r>
        <o:r id="V:Rule73" type="connector" idref="#_x0000_s1248">
          <o:proxy start="" idref="#_x0000_s1241" connectloc="1"/>
          <o:proxy end="" idref="#_x0000_s1245" connectloc="3"/>
        </o:r>
        <o:r id="V:Rule74" type="connector" idref="#_x0000_s1332">
          <o:proxy end="" idref="#_x0000_s1331" connectloc="0"/>
        </o:r>
        <o:r id="V:Rule75" type="connector" idref="#_x0000_s1342">
          <o:proxy start="" idref="#_x0000_s1336" connectloc="2"/>
          <o:proxy end="" idref="#_x0000_s1341" connectloc="6"/>
        </o:r>
        <o:r id="V:Rule76" type="connector" idref="#_x0000_s1424">
          <o:proxy start="" idref="#_x0000_s1422" connectloc="2"/>
          <o:proxy end="" idref="#_x0000_s1423" connectloc="0"/>
        </o:r>
        <o:r id="V:Rule77" type="connector" idref="#_x0000_s1132">
          <o:proxy start="" idref="#_x0000_s1146" connectloc="1"/>
          <o:proxy end="" idref="#_x0000_s1150" connectloc="3"/>
        </o:r>
        <o:r id="V:Rule78" type="connector" idref="#_x0000_s1101">
          <o:proxy start="" idref="#_x0000_s1095" connectloc="2"/>
          <o:proxy end="" idref="#_x0000_s1100" connectloc="6"/>
        </o:r>
        <o:r id="V:Rule79" type="connector" idref="#_x0000_s1204">
          <o:proxy start="" idref="#_x0000_s1219" connectloc="2"/>
          <o:proxy end="" idref="#_x0000_s1220" connectloc="0"/>
        </o:r>
        <o:r id="V:Rule80" type="connector" idref="#_x0000_s1230">
          <o:proxy start="" idref="#_x0000_s1229" connectloc="2"/>
          <o:proxy end="" idref="#_x0000_s1211" connectloc="0"/>
        </o:r>
        <o:r id="V:Rule81" type="connector" idref="#_x0000_s1358">
          <o:proxy start="" idref="#_x0000_s1356" connectloc="2"/>
          <o:proxy end="" idref="#_x0000_s1357" connectloc="0"/>
        </o:r>
        <o:r id="V:Rule82" type="connector" idref="#_x0000_s1360">
          <o:proxy start="" idref="#_x0000_s1357" connectloc="2"/>
          <o:proxy end="" idref="#_x0000_s1371" connectloc="0"/>
        </o:r>
        <o:r id="V:Rule83" type="connector" idref="#_x0000_s1218">
          <o:proxy start="" idref="#_x0000_s1217" connectloc="2"/>
          <o:proxy end="" idref="#_x0000_s1219" connectloc="0"/>
        </o:r>
        <o:r id="V:Rule84" type="connector" idref="#_x0000_s1282">
          <o:proxy start="" idref="#_x0000_s1279" connectloc="2"/>
        </o:r>
        <o:r id="V:Rule85" type="connector" idref="#_x0000_s1297">
          <o:proxy start="" idref="#_x0000_s1291" connectloc="2"/>
          <o:proxy end="" idref="#_x0000_s1283" connectloc="0"/>
        </o:r>
        <o:r id="V:Rule86" type="connector" idref="#_x0000_s1213">
          <o:proxy start="" idref="#_x0000_s1211" connectloc="2"/>
          <o:proxy end="" idref="#_x0000_s1212" connectloc="0"/>
        </o:r>
        <o:r id="V:Rule87" type="connector" idref="#_x0000_s1438">
          <o:proxy start="" idref="#_x0000_s1436" connectloc="2"/>
          <o:proxy end="" idref="#_x0000_s1440" connectloc="0"/>
        </o:r>
        <o:r id="V:Rule88" type="connector" idref="#_x0000_s1272">
          <o:proxy start="" idref="#_x0000_s1270" connectloc="2"/>
          <o:proxy end="" idref="#_x0000_s1277" connectloc="0"/>
        </o:r>
        <o:r id="V:Rule89" type="connector" idref="#_x0000_s1330">
          <o:proxy start="" idref="#_x0000_s1329" connectloc="1"/>
        </o:r>
        <o:r id="V:Rule90" type="connector" idref="#_x0000_s1183">
          <o:proxy start="" idref="#_x0000_s1182" connectloc="1"/>
        </o:r>
        <o:r id="V:Rule91" type="connector" idref="#_x0000_s1246"/>
        <o:r id="V:Rule92" type="connector" idref="#_x0000_s1264">
          <o:proxy start="" idref="#_x0000_s1257" connectloc="2"/>
          <o:proxy end="" idref="#_x0000_s1263" connectloc="6"/>
        </o:r>
        <o:r id="V:Rule93" type="connector" idref="#_x0000_s1094">
          <o:proxy start="" idref="#_x0000_s1096" connectloc="2"/>
          <o:proxy end="" idref="#_x0000_s1089" connectloc="0"/>
        </o:r>
        <o:r id="V:Rule94" type="connector" idref="#_x0000_s1222">
          <o:proxy start="" idref="#_x0000_s1220" connectloc="2"/>
          <o:proxy end="" idref="#_x0000_s1221" connectloc="0"/>
        </o:r>
        <o:r id="V:Rule95" type="connector" idref="#_x0000_s1195">
          <o:proxy start="" idref="#_x0000_s1189" connectloc="2"/>
          <o:proxy end="" idref="#_x0000_s1194" connectloc="6"/>
        </o:r>
        <o:r id="V:Rule96" type="connector" idref="#_x0000_s1475">
          <o:proxy start="" idref="#_x0000_s1466" connectloc="2"/>
          <o:proxy end="" idref="#_x0000_s1474" connectloc="0"/>
        </o:r>
        <o:r id="V:Rule97" type="connector" idref="#_x0000_s1369">
          <o:proxy start="" idref="#_x0000_s1366" connectloc="2"/>
          <o:proxy end="" idref="#_x0000_s1368" connectloc="0"/>
        </o:r>
        <o:r id="V:Rule98" type="connector" idref="#_x0000_s1109">
          <o:proxy start="" idref="#_x0000_s1122" connectloc="2"/>
          <o:proxy end="" idref="#_x0000_s1123" connectloc="0"/>
        </o:r>
        <o:r id="V:Rule99" type="connector" idref="#_x0000_s1298">
          <o:proxy start="" idref="#_x0000_s1291" connectloc="1"/>
          <o:proxy end="" idref="#_x0000_s1295" connectloc="3"/>
        </o:r>
        <o:r id="V:Rule100" type="connector" idref="#_x0000_s1421">
          <o:proxy start="" idref="#_x0000_s1420" connectloc="2"/>
          <o:proxy end="" idref="#_x0000_s1422" connectloc="0"/>
        </o:r>
        <o:r id="V:Rule101" type="connector" idref="#_x0000_s1287">
          <o:proxy start="" idref="#_x0000_s1285" connectloc="2"/>
          <o:proxy end="" idref="#_x0000_s1286" connectloc="0"/>
        </o:r>
        <o:r id="V:Rule102" type="connector" idref="#_x0000_s1130">
          <o:proxy start="" idref="#_x0000_s1146" connectloc="2"/>
          <o:proxy end="" idref="#_x0000_s1136" connectloc="0"/>
        </o:r>
        <o:r id="V:Rule103" type="connector" idref="#_x0000_s1259">
          <o:proxy start="" idref="#_x0000_s1258" connectloc="2"/>
          <o:proxy end="" idref="#_x0000_s1252" connectloc="0"/>
        </o:r>
        <o:r id="V:Rule104" type="connector" idref="#_x0000_s1455">
          <o:proxy start="" idref="#_x0000_s1456" connectloc="2"/>
          <o:proxy end="" idref="#_x0000_s1457" connectloc="0"/>
        </o:r>
        <o:r id="V:Rule105" type="connector" idref="#_x0000_s1260">
          <o:proxy start="" idref="#_x0000_s1258" connectloc="3"/>
          <o:proxy end="" idref="#_x0000_s1257" connectloc="0"/>
        </o:r>
        <o:r id="V:Rule106" type="connector" idref="#_x0000_s1292">
          <o:proxy start="" idref="#_x0000_s1288" connectloc="2"/>
        </o:r>
        <o:r id="V:Rule107" type="connector" idref="#_x0000_s1326">
          <o:proxy start="" idref="#_x0000_s1328" connectloc="2"/>
          <o:proxy end="" idref="#_x0000_s1337" connectloc="0"/>
        </o:r>
        <o:r id="V:Rule108" type="connector" idref="#_x0000_s1134">
          <o:proxy start="" idref="#_x0000_s1133" connectloc="2"/>
          <o:proxy end="" idref="#_x0000_s1115" connectloc="0"/>
        </o:r>
        <o:r id="V:Rule109" type="connector" idref="#_x0000_s1240">
          <o:proxy start="" idref="#_x0000_s1241" connectloc="3"/>
          <o:proxy end="" idref="#_x0000_s1205" connectloc="0"/>
        </o:r>
        <o:r id="V:Rule110" type="connector" idref="#_x0000_s1464">
          <o:proxy start="" idref="#_x0000_s1463" connectloc="2"/>
          <o:proxy end="" idref="#_x0000_s1465" connectloc="0"/>
        </o:r>
        <o:r id="V:Rule111" type="connector" idref="#_x0000_s1128">
          <o:proxy start="" idref="#_x0000_s1118" connectloc="2"/>
          <o:proxy end="" idref="#_x0000_s1131" connectloc="2"/>
        </o:r>
        <o:r id="V:Rule112" type="connector" idref="#_x0000_s1209">
          <o:proxy start="" idref="#_x0000_s1206" connectloc="3"/>
          <o:proxy end="" idref="#_x0000_s1217" connectloc="0"/>
        </o:r>
        <o:r id="V:Rule113" type="connector" idref="#_x0000_s1433">
          <o:proxy start="" idref="#_x0000_s1431" connectloc="4"/>
          <o:proxy end="" idref="#_x0000_s1407" connectloc="0"/>
        </o:r>
        <o:r id="V:Rule114" type="connector" idref="#_x0000_s1412">
          <o:proxy start="" idref="#_x0000_s1413" connectloc="2"/>
          <o:proxy end="" idref="#_x0000_s1414" connectloc="0"/>
        </o:r>
        <o:r id="V:Rule115" type="connector" idref="#_x0000_s1104">
          <o:proxy start="" idref="#_x0000_s1089" connectloc="2"/>
          <o:proxy end="" idref="#_x0000_s1100" connectloc="2"/>
        </o:r>
        <o:r id="V:Rule116" type="connector" idref="#_x0000_s1346">
          <o:proxy start="" idref="#_x0000_s1341" connectloc="4"/>
          <o:proxy end="" idref="#_x0000_s1334" connectloc="0"/>
        </o:r>
        <o:r id="V:Rule117" type="connector" idref="#_x0000_s1333">
          <o:proxy start="" idref="#_x0000_s1329" connectloc="2"/>
          <o:proxy end="" idref="#_x0000_s1341" connectloc="0"/>
        </o:r>
        <o:r id="V:Rule118" type="connector" idref="#_x0000_s1432">
          <o:proxy start="" idref="#_x0000_s1423" connectloc="2"/>
          <o:proxy end="" idref="#_x0000_s1431" connectloc="0"/>
        </o:r>
        <o:r id="V:Rule119" type="connector" idref="#_x0000_s1437">
          <o:proxy start="" idref="#_x0000_s1439" connectloc="2"/>
          <o:proxy end="" idref="#_x0000_s1436" connectloc="0"/>
        </o:r>
        <o:r id="V:Rule120" type="connector" idref="#_x0000_s1234">
          <o:proxy start="" idref="#_x0000_s1233" connectloc="2"/>
          <o:proxy end="" idref="#_x0000_s1235" connectloc="0"/>
        </o:r>
        <o:r id="V:Rule121" type="connector" idref="#_x0000_s1449">
          <o:proxy start="" idref="#_x0000_s1450" connectloc="2"/>
          <o:proxy end="" idref="#_x0000_s1452" connectloc="0"/>
        </o:r>
        <o:r id="V:Rule122" type="connector" idref="#_x0000_s1147">
          <o:proxy start="" idref="#_x0000_s1142" connectloc="2"/>
        </o:r>
        <o:r id="V:Rule123" type="connector" idref="#_x0000_s1441">
          <o:proxy start="" idref="#_x0000_s1440" connectloc="3"/>
        </o:r>
        <o:r id="V:Rule124" type="connector" idref="#_x0000_s1327">
          <o:proxy start="" idref="#_x0000_s1337" connectloc="2"/>
          <o:proxy end="" idref="#_x0000_s1325" connectloc="0"/>
        </o:r>
        <o:r id="V:Rule125" type="connector" idref="#_x0000_s1137">
          <o:proxy start="" idref="#_x0000_s1136" connectloc="2"/>
          <o:proxy end="" idref="#_x0000_s1139" connectloc="0"/>
        </o:r>
        <o:r id="V:Rule126" type="connector" idref="#_x0000_s1151"/>
        <o:r id="V:Rule127" type="connector" idref="#_x0000_s1103">
          <o:proxy start="" idref="#_x0000_s1096" connectloc="1"/>
          <o:proxy end="" idref="#_x0000_s1102" connectloc="0"/>
        </o:r>
        <o:r id="V:Rule128" type="connector" idref="#_x0000_s1239">
          <o:proxy start="" idref="#_x0000_s1236" connectloc="2"/>
          <o:proxy end="" idref="#_x0000_s1238" connectloc="0"/>
        </o:r>
        <o:r id="V:Rule129" type="connector" idref="#_x0000_s1416">
          <o:proxy start="" idref="#_x0000_s1414" connectloc="2"/>
          <o:proxy end="" idref="#_x0000_s1415" connectloc="0"/>
        </o:r>
      </o:rules>
    </o:shapelayout>
  </w:shapeDefaults>
  <w:doNotEmbedSmartTags/>
  <w:decimalSymbol w:val="."/>
  <w:listSeparator w:val=","/>
  <w14:docId w14:val="29D723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434B"/>
    <w:pPr>
      <w:tabs>
        <w:tab w:val="left" w:pos="567"/>
      </w:tabs>
      <w:suppressAutoHyphens/>
      <w:spacing w:before="120" w:line="312" w:lineRule="auto"/>
      <w:jc w:val="both"/>
    </w:pPr>
    <w:rPr>
      <w:sz w:val="26"/>
      <w:szCs w:val="26"/>
      <w:lang w:val="vi-VN" w:eastAsia="zh-CN"/>
    </w:rPr>
  </w:style>
  <w:style w:type="paragraph" w:styleId="1">
    <w:name w:val="heading 1"/>
    <w:basedOn w:val="a"/>
    <w:next w:val="a"/>
    <w:qFormat/>
    <w:rsid w:val="0062202F"/>
    <w:pPr>
      <w:keepNext/>
      <w:keepLines/>
      <w:numPr>
        <w:numId w:val="1"/>
      </w:numPr>
      <w:spacing w:before="480"/>
      <w:ind w:left="0" w:right="-1" w:firstLine="0"/>
      <w:outlineLvl w:val="0"/>
    </w:pPr>
    <w:rPr>
      <w:b/>
      <w:bCs/>
      <w:sz w:val="36"/>
      <w:szCs w:val="36"/>
      <w:lang w:val="en-US"/>
    </w:rPr>
  </w:style>
  <w:style w:type="paragraph" w:styleId="2">
    <w:name w:val="heading 2"/>
    <w:basedOn w:val="a"/>
    <w:next w:val="a"/>
    <w:qFormat/>
    <w:rsid w:val="000B48E7"/>
    <w:pPr>
      <w:keepNext/>
      <w:keepLines/>
      <w:numPr>
        <w:ilvl w:val="1"/>
        <w:numId w:val="1"/>
      </w:numPr>
      <w:spacing w:before="200"/>
      <w:ind w:left="0" w:right="-1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rsid w:val="000B48E7"/>
    <w:pPr>
      <w:keepNext/>
      <w:keepLines/>
      <w:numPr>
        <w:ilvl w:val="2"/>
        <w:numId w:val="1"/>
      </w:numPr>
      <w:spacing w:before="200"/>
      <w:ind w:left="0" w:right="-1" w:firstLine="0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qFormat/>
    <w:rsid w:val="000B48E7"/>
    <w:pPr>
      <w:keepNext/>
      <w:numPr>
        <w:ilvl w:val="3"/>
        <w:numId w:val="1"/>
      </w:num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B48E7"/>
    <w:pPr>
      <w:keepNext/>
      <w:keepLines/>
      <w:numPr>
        <w:ilvl w:val="4"/>
        <w:numId w:val="1"/>
      </w:numPr>
      <w:spacing w:before="20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0B48E7"/>
    <w:rPr>
      <w:rFonts w:ascii="Symbol" w:hAnsi="Symbol" w:cs="Symbol"/>
    </w:rPr>
  </w:style>
  <w:style w:type="character" w:customStyle="1" w:styleId="WW8Num2z1">
    <w:name w:val="WW8Num2z1"/>
    <w:rsid w:val="000B48E7"/>
    <w:rPr>
      <w:rFonts w:ascii="Courier New" w:hAnsi="Courier New" w:cs="Courier New"/>
    </w:rPr>
  </w:style>
  <w:style w:type="character" w:customStyle="1" w:styleId="WW8Num2z2">
    <w:name w:val="WW8Num2z2"/>
    <w:rsid w:val="000B48E7"/>
    <w:rPr>
      <w:rFonts w:ascii="Wingdings" w:hAnsi="Wingdings" w:cs="Wingdings"/>
    </w:rPr>
  </w:style>
  <w:style w:type="character" w:customStyle="1" w:styleId="WW8Num4z0">
    <w:name w:val="WW8Num4z0"/>
    <w:rsid w:val="000B48E7"/>
    <w:rPr>
      <w:rFonts w:ascii="Wingdings" w:hAnsi="Wingdings" w:cs="Wingdings"/>
    </w:rPr>
  </w:style>
  <w:style w:type="character" w:customStyle="1" w:styleId="WW8Num4z1">
    <w:name w:val="WW8Num4z1"/>
    <w:rsid w:val="000B48E7"/>
    <w:rPr>
      <w:rFonts w:ascii="Courier New" w:hAnsi="Courier New" w:cs="Courier New"/>
    </w:rPr>
  </w:style>
  <w:style w:type="character" w:customStyle="1" w:styleId="WW8Num4z3">
    <w:name w:val="WW8Num4z3"/>
    <w:rsid w:val="000B48E7"/>
    <w:rPr>
      <w:rFonts w:ascii="Symbol" w:hAnsi="Symbol" w:cs="Symbol"/>
    </w:rPr>
  </w:style>
  <w:style w:type="character" w:customStyle="1" w:styleId="WW8Num5z0">
    <w:name w:val="WW8Num5z0"/>
    <w:rsid w:val="000B48E7"/>
    <w:rPr>
      <w:color w:val="auto"/>
    </w:rPr>
  </w:style>
  <w:style w:type="character" w:customStyle="1" w:styleId="WW8Num6z0">
    <w:name w:val="WW8Num6z0"/>
    <w:rsid w:val="000B48E7"/>
    <w:rPr>
      <w:b w:val="0"/>
    </w:rPr>
  </w:style>
  <w:style w:type="character" w:customStyle="1" w:styleId="WW8Num7z0">
    <w:name w:val="WW8Num7z0"/>
    <w:rsid w:val="000B48E7"/>
    <w:rPr>
      <w:rFonts w:ascii="Symbol" w:hAnsi="Symbol" w:cs="Symbol"/>
    </w:rPr>
  </w:style>
  <w:style w:type="character" w:customStyle="1" w:styleId="WW8Num7z1">
    <w:name w:val="WW8Num7z1"/>
    <w:rsid w:val="000B48E7"/>
    <w:rPr>
      <w:rFonts w:ascii="Courier New" w:hAnsi="Courier New" w:cs="Courier New"/>
    </w:rPr>
  </w:style>
  <w:style w:type="character" w:customStyle="1" w:styleId="WW8Num7z2">
    <w:name w:val="WW8Num7z2"/>
    <w:rsid w:val="000B48E7"/>
    <w:rPr>
      <w:rFonts w:ascii="Wingdings" w:hAnsi="Wingdings" w:cs="Wingdings"/>
    </w:rPr>
  </w:style>
  <w:style w:type="character" w:customStyle="1" w:styleId="WW8Num10z0">
    <w:name w:val="WW8Num10z0"/>
    <w:rsid w:val="000B48E7"/>
    <w:rPr>
      <w:rFonts w:ascii="Symbol" w:hAnsi="Symbol" w:cs="Symbol"/>
    </w:rPr>
  </w:style>
  <w:style w:type="character" w:customStyle="1" w:styleId="WW8Num10z1">
    <w:name w:val="WW8Num10z1"/>
    <w:rsid w:val="000B48E7"/>
    <w:rPr>
      <w:rFonts w:ascii="Courier New" w:hAnsi="Courier New" w:cs="Courier New"/>
    </w:rPr>
  </w:style>
  <w:style w:type="character" w:customStyle="1" w:styleId="WW8Num10z2">
    <w:name w:val="WW8Num10z2"/>
    <w:rsid w:val="000B48E7"/>
    <w:rPr>
      <w:rFonts w:ascii="Wingdings" w:hAnsi="Wingdings" w:cs="Wingdings"/>
    </w:rPr>
  </w:style>
  <w:style w:type="character" w:customStyle="1" w:styleId="WW8Num11z0">
    <w:name w:val="WW8Num11z0"/>
    <w:rsid w:val="000B48E7"/>
    <w:rPr>
      <w:rFonts w:ascii="Wingdings" w:hAnsi="Wingdings" w:cs="Wingdings"/>
    </w:rPr>
  </w:style>
  <w:style w:type="character" w:customStyle="1" w:styleId="WW8Num11z1">
    <w:name w:val="WW8Num11z1"/>
    <w:rsid w:val="000B48E7"/>
    <w:rPr>
      <w:rFonts w:ascii="Courier New" w:hAnsi="Courier New" w:cs="Courier New"/>
    </w:rPr>
  </w:style>
  <w:style w:type="character" w:customStyle="1" w:styleId="WW8Num11z3">
    <w:name w:val="WW8Num11z3"/>
    <w:rsid w:val="000B48E7"/>
    <w:rPr>
      <w:rFonts w:ascii="Symbol" w:hAnsi="Symbol" w:cs="Symbol"/>
    </w:rPr>
  </w:style>
  <w:style w:type="character" w:customStyle="1" w:styleId="WW8Num12z0">
    <w:name w:val="WW8Num12z0"/>
    <w:rsid w:val="000B48E7"/>
    <w:rPr>
      <w:rFonts w:ascii="Times New Roman" w:eastAsia="Times New Roman" w:hAnsi="Times New Roman" w:cs="Times New Roman"/>
    </w:rPr>
  </w:style>
  <w:style w:type="character" w:customStyle="1" w:styleId="WW8Num12z1">
    <w:name w:val="WW8Num12z1"/>
    <w:rsid w:val="000B48E7"/>
    <w:rPr>
      <w:rFonts w:ascii="Courier New" w:hAnsi="Courier New" w:cs="Courier New"/>
    </w:rPr>
  </w:style>
  <w:style w:type="character" w:customStyle="1" w:styleId="WW8Num12z2">
    <w:name w:val="WW8Num12z2"/>
    <w:rsid w:val="000B48E7"/>
    <w:rPr>
      <w:rFonts w:ascii="Wingdings" w:hAnsi="Wingdings" w:cs="Wingdings"/>
    </w:rPr>
  </w:style>
  <w:style w:type="character" w:customStyle="1" w:styleId="WW8Num12z3">
    <w:name w:val="WW8Num12z3"/>
    <w:rsid w:val="000B48E7"/>
    <w:rPr>
      <w:rFonts w:ascii="Symbol" w:hAnsi="Symbol" w:cs="Symbol"/>
    </w:rPr>
  </w:style>
  <w:style w:type="character" w:customStyle="1" w:styleId="WW8Num13z0">
    <w:name w:val="WW8Num13z0"/>
    <w:rsid w:val="000B48E7"/>
    <w:rPr>
      <w:rFonts w:ascii="Symbol" w:hAnsi="Symbol" w:cs="Symbol"/>
    </w:rPr>
  </w:style>
  <w:style w:type="character" w:customStyle="1" w:styleId="WW8Num13z1">
    <w:name w:val="WW8Num13z1"/>
    <w:rsid w:val="000B48E7"/>
    <w:rPr>
      <w:rFonts w:ascii="Courier New" w:hAnsi="Courier New" w:cs="Courier New"/>
    </w:rPr>
  </w:style>
  <w:style w:type="character" w:customStyle="1" w:styleId="WW8Num13z2">
    <w:name w:val="WW8Num13z2"/>
    <w:rsid w:val="000B48E7"/>
    <w:rPr>
      <w:rFonts w:ascii="Wingdings" w:hAnsi="Wingdings" w:cs="Wingdings"/>
    </w:rPr>
  </w:style>
  <w:style w:type="character" w:customStyle="1" w:styleId="WW8Num14z0">
    <w:name w:val="WW8Num14z0"/>
    <w:rsid w:val="000B48E7"/>
    <w:rPr>
      <w:rFonts w:ascii="Wingdings" w:hAnsi="Wingdings" w:cs="Wingdings"/>
    </w:rPr>
  </w:style>
  <w:style w:type="character" w:customStyle="1" w:styleId="WW8Num14z1">
    <w:name w:val="WW8Num14z1"/>
    <w:rsid w:val="000B48E7"/>
    <w:rPr>
      <w:rFonts w:ascii="Courier New" w:hAnsi="Courier New" w:cs="Courier New"/>
    </w:rPr>
  </w:style>
  <w:style w:type="character" w:customStyle="1" w:styleId="WW8Num14z3">
    <w:name w:val="WW8Num14z3"/>
    <w:rsid w:val="000B48E7"/>
    <w:rPr>
      <w:rFonts w:ascii="Symbol" w:hAnsi="Symbol" w:cs="Symbol"/>
    </w:rPr>
  </w:style>
  <w:style w:type="character" w:customStyle="1" w:styleId="WW8Num15z0">
    <w:name w:val="WW8Num15z0"/>
    <w:rsid w:val="000B48E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0B48E7"/>
    <w:rPr>
      <w:rFonts w:ascii="Courier New" w:hAnsi="Courier New" w:cs="Courier New"/>
    </w:rPr>
  </w:style>
  <w:style w:type="character" w:customStyle="1" w:styleId="WW8Num15z2">
    <w:name w:val="WW8Num15z2"/>
    <w:rsid w:val="000B48E7"/>
    <w:rPr>
      <w:rFonts w:ascii="Wingdings" w:hAnsi="Wingdings" w:cs="Wingdings"/>
    </w:rPr>
  </w:style>
  <w:style w:type="character" w:customStyle="1" w:styleId="WW8Num15z3">
    <w:name w:val="WW8Num15z3"/>
    <w:rsid w:val="000B48E7"/>
    <w:rPr>
      <w:rFonts w:ascii="Symbol" w:hAnsi="Symbol" w:cs="Symbol"/>
    </w:rPr>
  </w:style>
  <w:style w:type="character" w:customStyle="1" w:styleId="WW8Num16z1">
    <w:name w:val="WW8Num16z1"/>
    <w:rsid w:val="000B48E7"/>
    <w:rPr>
      <w:rFonts w:ascii="Courier New" w:hAnsi="Courier New" w:cs="Courier New"/>
    </w:rPr>
  </w:style>
  <w:style w:type="character" w:customStyle="1" w:styleId="WW8Num16z2">
    <w:name w:val="WW8Num16z2"/>
    <w:rsid w:val="000B48E7"/>
    <w:rPr>
      <w:rFonts w:ascii="Wingdings" w:hAnsi="Wingdings" w:cs="Wingdings"/>
    </w:rPr>
  </w:style>
  <w:style w:type="character" w:customStyle="1" w:styleId="WW8Num16z3">
    <w:name w:val="WW8Num16z3"/>
    <w:rsid w:val="000B48E7"/>
    <w:rPr>
      <w:rFonts w:ascii="Symbol" w:hAnsi="Symbol" w:cs="Symbol"/>
    </w:rPr>
  </w:style>
  <w:style w:type="character" w:customStyle="1" w:styleId="WW8Num18z0">
    <w:name w:val="WW8Num18z0"/>
    <w:rsid w:val="000B48E7"/>
    <w:rPr>
      <w:rFonts w:ascii="Wingdings" w:hAnsi="Wingdings" w:cs="Wingdings"/>
    </w:rPr>
  </w:style>
  <w:style w:type="character" w:customStyle="1" w:styleId="WW8Num18z1">
    <w:name w:val="WW8Num18z1"/>
    <w:rsid w:val="000B48E7"/>
    <w:rPr>
      <w:rFonts w:ascii="Courier New" w:hAnsi="Courier New" w:cs="Courier New"/>
    </w:rPr>
  </w:style>
  <w:style w:type="character" w:customStyle="1" w:styleId="WW8Num18z3">
    <w:name w:val="WW8Num18z3"/>
    <w:rsid w:val="000B48E7"/>
    <w:rPr>
      <w:rFonts w:ascii="Symbol" w:hAnsi="Symbol" w:cs="Symbol"/>
    </w:rPr>
  </w:style>
  <w:style w:type="character" w:customStyle="1" w:styleId="WW8Num19z0">
    <w:name w:val="WW8Num19z0"/>
    <w:rsid w:val="000B48E7"/>
    <w:rPr>
      <w:rFonts w:ascii="Symbol" w:hAnsi="Symbol" w:cs="Symbol"/>
      <w:sz w:val="20"/>
    </w:rPr>
  </w:style>
  <w:style w:type="character" w:customStyle="1" w:styleId="WW8Num19z1">
    <w:name w:val="WW8Num19z1"/>
    <w:rsid w:val="000B48E7"/>
    <w:rPr>
      <w:rFonts w:ascii="Courier New" w:hAnsi="Courier New" w:cs="Courier New"/>
      <w:sz w:val="20"/>
    </w:rPr>
  </w:style>
  <w:style w:type="character" w:customStyle="1" w:styleId="WW8Num19z2">
    <w:name w:val="WW8Num19z2"/>
    <w:rsid w:val="000B48E7"/>
    <w:rPr>
      <w:rFonts w:ascii="Wingdings" w:hAnsi="Wingdings" w:cs="Wingdings"/>
      <w:sz w:val="20"/>
    </w:rPr>
  </w:style>
  <w:style w:type="character" w:customStyle="1" w:styleId="WW8Num20z0">
    <w:name w:val="WW8Num20z0"/>
    <w:rsid w:val="000B48E7"/>
    <w:rPr>
      <w:rFonts w:ascii="Symbol" w:hAnsi="Symbol" w:cs="Symbol"/>
    </w:rPr>
  </w:style>
  <w:style w:type="character" w:customStyle="1" w:styleId="WW8Num20z1">
    <w:name w:val="WW8Num20z1"/>
    <w:rsid w:val="000B48E7"/>
    <w:rPr>
      <w:rFonts w:ascii="Courier New" w:hAnsi="Courier New" w:cs="Courier New"/>
    </w:rPr>
  </w:style>
  <w:style w:type="character" w:customStyle="1" w:styleId="WW8Num20z2">
    <w:name w:val="WW8Num20z2"/>
    <w:rsid w:val="000B48E7"/>
    <w:rPr>
      <w:rFonts w:ascii="Wingdings" w:hAnsi="Wingdings" w:cs="Wingdings"/>
    </w:rPr>
  </w:style>
  <w:style w:type="character" w:customStyle="1" w:styleId="WW8Num22z0">
    <w:name w:val="WW8Num22z0"/>
    <w:rsid w:val="000B48E7"/>
    <w:rPr>
      <w:rFonts w:ascii="Times New Roman" w:eastAsia="Times New Roman" w:hAnsi="Times New Roman" w:cs="Times New Roman"/>
    </w:rPr>
  </w:style>
  <w:style w:type="character" w:customStyle="1" w:styleId="WW8Num22z1">
    <w:name w:val="WW8Num22z1"/>
    <w:rsid w:val="000B48E7"/>
    <w:rPr>
      <w:rFonts w:ascii="Courier New" w:hAnsi="Courier New" w:cs="Courier New"/>
    </w:rPr>
  </w:style>
  <w:style w:type="character" w:customStyle="1" w:styleId="WW8Num22z2">
    <w:name w:val="WW8Num22z2"/>
    <w:rsid w:val="000B48E7"/>
    <w:rPr>
      <w:rFonts w:ascii="Wingdings" w:hAnsi="Wingdings" w:cs="Wingdings"/>
    </w:rPr>
  </w:style>
  <w:style w:type="character" w:customStyle="1" w:styleId="WW8Num22z3">
    <w:name w:val="WW8Num22z3"/>
    <w:rsid w:val="000B48E7"/>
    <w:rPr>
      <w:rFonts w:ascii="Symbol" w:hAnsi="Symbol" w:cs="Symbol"/>
    </w:rPr>
  </w:style>
  <w:style w:type="character" w:customStyle="1" w:styleId="WW8Num23z0">
    <w:name w:val="WW8Num23z0"/>
    <w:rsid w:val="000B48E7"/>
    <w:rPr>
      <w:rFonts w:ascii="Symbol" w:hAnsi="Symbol" w:cs="Symbol"/>
    </w:rPr>
  </w:style>
  <w:style w:type="character" w:customStyle="1" w:styleId="WW8Num23z1">
    <w:name w:val="WW8Num23z1"/>
    <w:rsid w:val="000B48E7"/>
    <w:rPr>
      <w:rFonts w:ascii="Courier New" w:hAnsi="Courier New" w:cs="Courier New"/>
    </w:rPr>
  </w:style>
  <w:style w:type="character" w:customStyle="1" w:styleId="WW8Num23z2">
    <w:name w:val="WW8Num23z2"/>
    <w:rsid w:val="000B48E7"/>
    <w:rPr>
      <w:rFonts w:ascii="Wingdings" w:hAnsi="Wingdings" w:cs="Wingdings"/>
    </w:rPr>
  </w:style>
  <w:style w:type="character" w:customStyle="1" w:styleId="WW8Num25z0">
    <w:name w:val="WW8Num25z0"/>
    <w:rsid w:val="000B48E7"/>
    <w:rPr>
      <w:rFonts w:ascii="Times New Roman" w:eastAsia="Times New Roman" w:hAnsi="Times New Roman" w:cs="Times New Roman"/>
    </w:rPr>
  </w:style>
  <w:style w:type="character" w:customStyle="1" w:styleId="WW8Num25z1">
    <w:name w:val="WW8Num25z1"/>
    <w:rsid w:val="000B48E7"/>
    <w:rPr>
      <w:rFonts w:ascii="Courier New" w:hAnsi="Courier New" w:cs="Courier New"/>
    </w:rPr>
  </w:style>
  <w:style w:type="character" w:customStyle="1" w:styleId="WW8Num25z2">
    <w:name w:val="WW8Num25z2"/>
    <w:rsid w:val="000B48E7"/>
    <w:rPr>
      <w:rFonts w:ascii="Wingdings" w:hAnsi="Wingdings" w:cs="Wingdings"/>
    </w:rPr>
  </w:style>
  <w:style w:type="character" w:customStyle="1" w:styleId="WW8Num25z3">
    <w:name w:val="WW8Num25z3"/>
    <w:rsid w:val="000B48E7"/>
    <w:rPr>
      <w:rFonts w:ascii="Symbol" w:hAnsi="Symbol" w:cs="Symbol"/>
    </w:rPr>
  </w:style>
  <w:style w:type="character" w:customStyle="1" w:styleId="WW8Num26z0">
    <w:name w:val="WW8Num26z0"/>
    <w:rsid w:val="000B48E7"/>
    <w:rPr>
      <w:rFonts w:ascii="Symbol" w:hAnsi="Symbol" w:cs="Symbol"/>
    </w:rPr>
  </w:style>
  <w:style w:type="character" w:customStyle="1" w:styleId="WW8Num26z1">
    <w:name w:val="WW8Num26z1"/>
    <w:rsid w:val="000B48E7"/>
    <w:rPr>
      <w:rFonts w:ascii="Courier New" w:hAnsi="Courier New" w:cs="Courier New"/>
    </w:rPr>
  </w:style>
  <w:style w:type="character" w:customStyle="1" w:styleId="WW8Num26z2">
    <w:name w:val="WW8Num26z2"/>
    <w:rsid w:val="000B48E7"/>
    <w:rPr>
      <w:rFonts w:ascii="Wingdings" w:hAnsi="Wingdings" w:cs="Wingdings"/>
    </w:rPr>
  </w:style>
  <w:style w:type="character" w:customStyle="1" w:styleId="WW8Num28z0">
    <w:name w:val="WW8Num28z0"/>
    <w:rsid w:val="000B48E7"/>
    <w:rPr>
      <w:rFonts w:ascii="Wingdings" w:hAnsi="Wingdings" w:cs="Wingdings"/>
    </w:rPr>
  </w:style>
  <w:style w:type="character" w:customStyle="1" w:styleId="WW8Num28z1">
    <w:name w:val="WW8Num28z1"/>
    <w:rsid w:val="000B48E7"/>
    <w:rPr>
      <w:rFonts w:ascii="Courier New" w:hAnsi="Courier New" w:cs="Courier New"/>
    </w:rPr>
  </w:style>
  <w:style w:type="character" w:customStyle="1" w:styleId="WW8Num28z3">
    <w:name w:val="WW8Num28z3"/>
    <w:rsid w:val="000B48E7"/>
    <w:rPr>
      <w:rFonts w:ascii="Symbol" w:hAnsi="Symbol" w:cs="Symbol"/>
    </w:rPr>
  </w:style>
  <w:style w:type="character" w:customStyle="1" w:styleId="WW8Num29z0">
    <w:name w:val="WW8Num29z0"/>
    <w:rsid w:val="000B48E7"/>
    <w:rPr>
      <w:rFonts w:ascii="Times New Roman" w:eastAsia="Times New Roman" w:hAnsi="Times New Roman" w:cs="Times New Roman"/>
    </w:rPr>
  </w:style>
  <w:style w:type="character" w:customStyle="1" w:styleId="WW8Num29z1">
    <w:name w:val="WW8Num29z1"/>
    <w:rsid w:val="000B48E7"/>
    <w:rPr>
      <w:rFonts w:ascii="Courier New" w:hAnsi="Courier New" w:cs="Courier New"/>
    </w:rPr>
  </w:style>
  <w:style w:type="character" w:customStyle="1" w:styleId="WW8Num29z2">
    <w:name w:val="WW8Num29z2"/>
    <w:rsid w:val="000B48E7"/>
    <w:rPr>
      <w:rFonts w:ascii="Wingdings" w:hAnsi="Wingdings" w:cs="Wingdings"/>
    </w:rPr>
  </w:style>
  <w:style w:type="character" w:customStyle="1" w:styleId="WW8Num29z3">
    <w:name w:val="WW8Num29z3"/>
    <w:rsid w:val="000B48E7"/>
    <w:rPr>
      <w:rFonts w:ascii="Symbol" w:hAnsi="Symbol" w:cs="Symbol"/>
    </w:rPr>
  </w:style>
  <w:style w:type="character" w:customStyle="1" w:styleId="WW8Num30z1">
    <w:name w:val="WW8Num30z1"/>
    <w:rsid w:val="000B48E7"/>
    <w:rPr>
      <w:rFonts w:ascii="Courier New" w:hAnsi="Courier New" w:cs="Courier New"/>
    </w:rPr>
  </w:style>
  <w:style w:type="character" w:customStyle="1" w:styleId="WW8Num30z2">
    <w:name w:val="WW8Num30z2"/>
    <w:rsid w:val="000B48E7"/>
    <w:rPr>
      <w:rFonts w:ascii="Wingdings" w:hAnsi="Wingdings" w:cs="Wingdings"/>
    </w:rPr>
  </w:style>
  <w:style w:type="character" w:customStyle="1" w:styleId="WW8Num30z3">
    <w:name w:val="WW8Num30z3"/>
    <w:rsid w:val="000B48E7"/>
    <w:rPr>
      <w:rFonts w:ascii="Symbol" w:hAnsi="Symbol" w:cs="Symbol"/>
    </w:rPr>
  </w:style>
  <w:style w:type="character" w:customStyle="1" w:styleId="WW8Num31z0">
    <w:name w:val="WW8Num31z0"/>
    <w:rsid w:val="000B48E7"/>
    <w:rPr>
      <w:rFonts w:ascii="Times New Roman" w:eastAsia="Times New Roman" w:hAnsi="Times New Roman" w:cs="Times New Roman"/>
    </w:rPr>
  </w:style>
  <w:style w:type="character" w:customStyle="1" w:styleId="WW8Num31z1">
    <w:name w:val="WW8Num31z1"/>
    <w:rsid w:val="000B48E7"/>
    <w:rPr>
      <w:rFonts w:ascii="Courier New" w:hAnsi="Courier New" w:cs="Courier New"/>
    </w:rPr>
  </w:style>
  <w:style w:type="character" w:customStyle="1" w:styleId="WW8Num31z2">
    <w:name w:val="WW8Num31z2"/>
    <w:rsid w:val="000B48E7"/>
    <w:rPr>
      <w:rFonts w:ascii="Wingdings" w:hAnsi="Wingdings" w:cs="Wingdings"/>
    </w:rPr>
  </w:style>
  <w:style w:type="character" w:customStyle="1" w:styleId="WW8Num31z3">
    <w:name w:val="WW8Num31z3"/>
    <w:rsid w:val="000B48E7"/>
    <w:rPr>
      <w:rFonts w:ascii="Symbol" w:hAnsi="Symbol" w:cs="Symbol"/>
    </w:rPr>
  </w:style>
  <w:style w:type="character" w:customStyle="1" w:styleId="WW8Num32z0">
    <w:name w:val="WW8Num32z0"/>
    <w:rsid w:val="000B48E7"/>
    <w:rPr>
      <w:rFonts w:ascii="Wingdings" w:hAnsi="Wingdings" w:cs="Wingdings"/>
    </w:rPr>
  </w:style>
  <w:style w:type="character" w:customStyle="1" w:styleId="WW8Num32z1">
    <w:name w:val="WW8Num32z1"/>
    <w:rsid w:val="000B48E7"/>
    <w:rPr>
      <w:rFonts w:ascii="Courier New" w:hAnsi="Courier New" w:cs="Courier New"/>
    </w:rPr>
  </w:style>
  <w:style w:type="character" w:customStyle="1" w:styleId="WW8Num32z3">
    <w:name w:val="WW8Num32z3"/>
    <w:rsid w:val="000B48E7"/>
    <w:rPr>
      <w:rFonts w:ascii="Symbol" w:hAnsi="Symbol" w:cs="Symbol"/>
    </w:rPr>
  </w:style>
  <w:style w:type="character" w:customStyle="1" w:styleId="WW8Num33z0">
    <w:name w:val="WW8Num33z0"/>
    <w:rsid w:val="000B48E7"/>
    <w:rPr>
      <w:rFonts w:ascii="Symbol" w:hAnsi="Symbol" w:cs="Symbol"/>
    </w:rPr>
  </w:style>
  <w:style w:type="character" w:customStyle="1" w:styleId="WW8Num33z1">
    <w:name w:val="WW8Num33z1"/>
    <w:rsid w:val="000B48E7"/>
    <w:rPr>
      <w:rFonts w:ascii="Courier New" w:hAnsi="Courier New" w:cs="Courier New"/>
    </w:rPr>
  </w:style>
  <w:style w:type="character" w:customStyle="1" w:styleId="WW8Num33z2">
    <w:name w:val="WW8Num33z2"/>
    <w:rsid w:val="000B48E7"/>
    <w:rPr>
      <w:rFonts w:ascii="Wingdings" w:hAnsi="Wingdings" w:cs="Wingdings"/>
    </w:rPr>
  </w:style>
  <w:style w:type="character" w:styleId="a3">
    <w:name w:val="Placeholder Text"/>
    <w:rsid w:val="000B48E7"/>
    <w:rPr>
      <w:color w:val="808080"/>
    </w:rPr>
  </w:style>
  <w:style w:type="character" w:customStyle="1" w:styleId="BalloonTextChar">
    <w:name w:val="Balloon Text Char"/>
    <w:rsid w:val="000B48E7"/>
    <w:rPr>
      <w:rFonts w:ascii="Tahoma" w:hAnsi="Tahoma" w:cs="Tahoma"/>
      <w:sz w:val="16"/>
      <w:szCs w:val="16"/>
    </w:rPr>
  </w:style>
  <w:style w:type="character" w:customStyle="1" w:styleId="Head2Char">
    <w:name w:val="Head 2 Char"/>
    <w:rsid w:val="000B48E7"/>
    <w:rPr>
      <w:rFonts w:ascii="Times New Roman" w:hAnsi="Times New Roman" w:cs="Times New Roman"/>
      <w:b/>
      <w:sz w:val="32"/>
      <w:szCs w:val="32"/>
      <w:u w:val="single"/>
      <w:lang w:val="vi-VN"/>
    </w:rPr>
  </w:style>
  <w:style w:type="character" w:customStyle="1" w:styleId="Head1Char">
    <w:name w:val="Head 1 Char"/>
    <w:rsid w:val="000B48E7"/>
    <w:rPr>
      <w:rFonts w:ascii="Times New Roman" w:hAnsi="Times New Roman" w:cs="Times New Roman"/>
      <w:b/>
      <w:sz w:val="36"/>
      <w:szCs w:val="36"/>
    </w:rPr>
  </w:style>
  <w:style w:type="character" w:customStyle="1" w:styleId="Head3Char">
    <w:name w:val="Head 3 Char"/>
    <w:rsid w:val="000B48E7"/>
    <w:rPr>
      <w:rFonts w:ascii="Times New Roman" w:hAnsi="Times New Roman" w:cs="Times New Roman"/>
      <w:b/>
      <w:sz w:val="32"/>
      <w:szCs w:val="32"/>
    </w:rPr>
  </w:style>
  <w:style w:type="character" w:customStyle="1" w:styleId="Head4Char">
    <w:name w:val="Head 4 Char"/>
    <w:rsid w:val="000B48E7"/>
    <w:rPr>
      <w:rFonts w:ascii="Times New Roman" w:hAnsi="Times New Roman" w:cs="Times New Roman"/>
      <w:b/>
      <w:i/>
      <w:sz w:val="28"/>
      <w:szCs w:val="28"/>
      <w:lang w:val="vi-VN"/>
    </w:rPr>
  </w:style>
  <w:style w:type="character" w:customStyle="1" w:styleId="ListParagraphChar">
    <w:name w:val="List Paragraph Char"/>
    <w:basedOn w:val="a0"/>
    <w:rsid w:val="000B48E7"/>
  </w:style>
  <w:style w:type="character" w:customStyle="1" w:styleId="NormalChar">
    <w:name w:val="Normal Char"/>
    <w:rsid w:val="000B48E7"/>
    <w:rPr>
      <w:rFonts w:ascii="Times New Roman" w:hAnsi="Times New Roman" w:cs="Times New Roman"/>
      <w:sz w:val="28"/>
      <w:szCs w:val="28"/>
    </w:rPr>
  </w:style>
  <w:style w:type="character" w:customStyle="1" w:styleId="Heading4Char">
    <w:name w:val="Heading 4 Char"/>
    <w:rsid w:val="000B48E7"/>
    <w:rPr>
      <w:rFonts w:ascii="Times New Roman" w:hAnsi="Times New Roman" w:cs="Times New Roman"/>
      <w:b/>
      <w:bCs/>
      <w:sz w:val="28"/>
      <w:szCs w:val="28"/>
    </w:rPr>
  </w:style>
  <w:style w:type="character" w:customStyle="1" w:styleId="GRightS16-d13-60-lef5Char">
    <w:name w:val="GRightS16-d1.3-6/0-lef5 Char"/>
    <w:rsid w:val="000B48E7"/>
    <w:rPr>
      <w:rFonts w:ascii="Times New Roman" w:eastAsia="Times New Roman" w:hAnsi="Times New Roman" w:cs="Times New Roman"/>
      <w:b/>
      <w:sz w:val="32"/>
      <w:szCs w:val="26"/>
    </w:rPr>
  </w:style>
  <w:style w:type="character" w:customStyle="1" w:styleId="GiuaS16-d27CharChar">
    <w:name w:val="GiuaS16-d27 Char Char"/>
    <w:rsid w:val="000B48E7"/>
    <w:rPr>
      <w:rFonts w:ascii="Arial" w:eastAsia="Times New Roman" w:hAnsi="Arial" w:cs="Times New Roman"/>
      <w:b/>
      <w:sz w:val="32"/>
      <w:szCs w:val="26"/>
    </w:rPr>
  </w:style>
  <w:style w:type="character" w:customStyle="1" w:styleId="GiuaS18-D13-180CharChar">
    <w:name w:val="GiuaS18-D1.3-18/0 Char Char"/>
    <w:rsid w:val="000B48E7"/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Heading1Char">
    <w:name w:val="Heading 1 Char"/>
    <w:rsid w:val="000B48E7"/>
    <w:rPr>
      <w:rFonts w:ascii="Times New Roman" w:hAnsi="Times New Roman" w:cs="Times New Roman"/>
      <w:b/>
      <w:bCs/>
      <w:sz w:val="36"/>
      <w:szCs w:val="36"/>
      <w:lang w:val="vi-VN"/>
    </w:rPr>
  </w:style>
  <w:style w:type="character" w:customStyle="1" w:styleId="Heading2Char">
    <w:name w:val="Heading 2 Char"/>
    <w:rsid w:val="000B48E7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rsid w:val="000B48E7"/>
    <w:rPr>
      <w:rFonts w:ascii="Times New Roman" w:hAnsi="Times New Roman" w:cs="Times New Roman"/>
      <w:b/>
      <w:bCs/>
      <w:sz w:val="30"/>
      <w:szCs w:val="30"/>
    </w:rPr>
  </w:style>
  <w:style w:type="character" w:styleId="a4">
    <w:name w:val="Hyperlink"/>
    <w:uiPriority w:val="99"/>
    <w:rsid w:val="000B48E7"/>
    <w:rPr>
      <w:color w:val="0000FF"/>
      <w:u w:val="single"/>
    </w:rPr>
  </w:style>
  <w:style w:type="character" w:customStyle="1" w:styleId="HeaderChar">
    <w:name w:val="Header Char"/>
    <w:basedOn w:val="a0"/>
    <w:rsid w:val="000B48E7"/>
  </w:style>
  <w:style w:type="character" w:customStyle="1" w:styleId="FooterChar">
    <w:name w:val="Footer Char"/>
    <w:basedOn w:val="a0"/>
    <w:rsid w:val="000B48E7"/>
  </w:style>
  <w:style w:type="character" w:customStyle="1" w:styleId="a5">
    <w:name w:val="a"/>
    <w:basedOn w:val="a0"/>
    <w:rsid w:val="000B48E7"/>
  </w:style>
  <w:style w:type="character" w:customStyle="1" w:styleId="SubChar">
    <w:name w:val="Sub Char"/>
    <w:rsid w:val="000B48E7"/>
    <w:rPr>
      <w:rFonts w:ascii="Times New Roman" w:hAnsi="Times New Roman" w:cs="Times New Roman"/>
      <w:b/>
      <w:bCs/>
      <w:i/>
      <w:sz w:val="26"/>
      <w:szCs w:val="26"/>
      <w:lang w:val="vi-VN"/>
    </w:rPr>
  </w:style>
  <w:style w:type="character" w:customStyle="1" w:styleId="CodeChar">
    <w:name w:val="Code Char"/>
    <w:rsid w:val="000B48E7"/>
    <w:rPr>
      <w:rFonts w:ascii="Times New Roman" w:hAnsi="Times New Roman" w:cs="Times New Roman"/>
      <w:i/>
      <w:color w:val="0000CC"/>
      <w:sz w:val="24"/>
      <w:szCs w:val="24"/>
    </w:rPr>
  </w:style>
  <w:style w:type="character" w:styleId="a6">
    <w:name w:val="FollowedHyperlink"/>
    <w:rsid w:val="000B48E7"/>
    <w:rPr>
      <w:color w:val="800080"/>
      <w:u w:val="single"/>
    </w:rPr>
  </w:style>
  <w:style w:type="character" w:customStyle="1" w:styleId="NoSpacingChar">
    <w:name w:val="No Spacing Char"/>
    <w:rsid w:val="000B48E7"/>
    <w:rPr>
      <w:sz w:val="22"/>
      <w:szCs w:val="22"/>
      <w:lang w:val="en-US" w:bidi="ar-SA"/>
    </w:rPr>
  </w:style>
  <w:style w:type="character" w:customStyle="1" w:styleId="Heading5Char">
    <w:name w:val="Heading 5 Char"/>
    <w:rsid w:val="000B48E7"/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Sub-ItemChar">
    <w:name w:val="Sub-Item Char"/>
    <w:rsid w:val="000B48E7"/>
    <w:rPr>
      <w:rFonts w:ascii="Times New Roman" w:hAnsi="Times New Roman" w:cs="Times New Roman"/>
      <w:b/>
      <w:sz w:val="26"/>
      <w:szCs w:val="26"/>
      <w:lang w:val="vi-VN"/>
    </w:rPr>
  </w:style>
  <w:style w:type="character" w:customStyle="1" w:styleId="SubParagraphChar">
    <w:name w:val="Sub_Paragraph Char"/>
    <w:rsid w:val="000B48E7"/>
    <w:rPr>
      <w:rFonts w:ascii="Times New Roman" w:hAnsi="Times New Roman" w:cs="Times New Roman"/>
      <w:sz w:val="26"/>
      <w:szCs w:val="26"/>
    </w:rPr>
  </w:style>
  <w:style w:type="character" w:customStyle="1" w:styleId="OpinionChar">
    <w:name w:val="Opinion Char"/>
    <w:basedOn w:val="Sub-ItemChar"/>
    <w:rsid w:val="000B48E7"/>
    <w:rPr>
      <w:rFonts w:ascii="Times New Roman" w:hAnsi="Times New Roman" w:cs="Times New Roman"/>
      <w:b/>
      <w:sz w:val="26"/>
      <w:szCs w:val="26"/>
      <w:lang w:val="vi-VN"/>
    </w:rPr>
  </w:style>
  <w:style w:type="character" w:customStyle="1" w:styleId="BodyTextChar">
    <w:name w:val="Body Text Char"/>
    <w:rsid w:val="000B48E7"/>
    <w:rPr>
      <w:rFonts w:ascii="Times New Roman" w:hAnsi="Times New Roman" w:cs="Times New Roman"/>
      <w:sz w:val="26"/>
      <w:szCs w:val="26"/>
    </w:rPr>
  </w:style>
  <w:style w:type="character" w:customStyle="1" w:styleId="indexstorytext">
    <w:name w:val="indexstorytext"/>
    <w:basedOn w:val="a0"/>
    <w:rsid w:val="000B48E7"/>
  </w:style>
  <w:style w:type="character" w:customStyle="1" w:styleId="mediumb-text">
    <w:name w:val="mediumb-text"/>
    <w:basedOn w:val="a0"/>
    <w:rsid w:val="000B48E7"/>
  </w:style>
  <w:style w:type="character" w:customStyle="1" w:styleId="apple-converted-space">
    <w:name w:val="apple-converted-space"/>
    <w:basedOn w:val="a0"/>
    <w:rsid w:val="000B48E7"/>
  </w:style>
  <w:style w:type="character" w:customStyle="1" w:styleId="hps">
    <w:name w:val="hps"/>
    <w:basedOn w:val="a0"/>
    <w:rsid w:val="000B48E7"/>
  </w:style>
  <w:style w:type="character" w:customStyle="1" w:styleId="hpsatn">
    <w:name w:val="hps atn"/>
    <w:basedOn w:val="a0"/>
    <w:rsid w:val="000B48E7"/>
  </w:style>
  <w:style w:type="character" w:customStyle="1" w:styleId="atn">
    <w:name w:val="atn"/>
    <w:basedOn w:val="a0"/>
    <w:rsid w:val="000B48E7"/>
  </w:style>
  <w:style w:type="character" w:styleId="HTML">
    <w:name w:val="HTML Code"/>
    <w:basedOn w:val="a0"/>
    <w:rsid w:val="000B48E7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0B48E7"/>
  </w:style>
  <w:style w:type="character" w:customStyle="1" w:styleId="mi">
    <w:name w:val="mi"/>
    <w:basedOn w:val="a0"/>
    <w:rsid w:val="000B48E7"/>
  </w:style>
  <w:style w:type="character" w:customStyle="1" w:styleId="n">
    <w:name w:val="n"/>
    <w:basedOn w:val="a0"/>
    <w:rsid w:val="000B48E7"/>
  </w:style>
  <w:style w:type="character" w:customStyle="1" w:styleId="HTMLPreformattedChar">
    <w:name w:val="HTML Preformatted Char"/>
    <w:basedOn w:val="a0"/>
    <w:rsid w:val="000B48E7"/>
    <w:rPr>
      <w:rFonts w:ascii="Courier New" w:hAnsi="Courier New" w:cs="Courier New"/>
    </w:rPr>
  </w:style>
  <w:style w:type="character" w:customStyle="1" w:styleId="nv">
    <w:name w:val="nv"/>
    <w:basedOn w:val="a0"/>
    <w:rsid w:val="000B48E7"/>
  </w:style>
  <w:style w:type="character" w:customStyle="1" w:styleId="s2">
    <w:name w:val="s2"/>
    <w:basedOn w:val="a0"/>
    <w:rsid w:val="000B48E7"/>
  </w:style>
  <w:style w:type="character" w:customStyle="1" w:styleId="o">
    <w:name w:val="o"/>
    <w:basedOn w:val="a0"/>
    <w:rsid w:val="000B48E7"/>
  </w:style>
  <w:style w:type="character" w:customStyle="1" w:styleId="s1">
    <w:name w:val="s1"/>
    <w:basedOn w:val="a0"/>
    <w:rsid w:val="000B48E7"/>
  </w:style>
  <w:style w:type="character" w:customStyle="1" w:styleId="se">
    <w:name w:val="se"/>
    <w:basedOn w:val="a0"/>
    <w:rsid w:val="000B48E7"/>
  </w:style>
  <w:style w:type="character" w:customStyle="1" w:styleId="nb">
    <w:name w:val="nb"/>
    <w:basedOn w:val="a0"/>
    <w:rsid w:val="000B48E7"/>
  </w:style>
  <w:style w:type="character" w:customStyle="1" w:styleId="apple-style-span">
    <w:name w:val="apple-style-span"/>
    <w:basedOn w:val="a0"/>
    <w:rsid w:val="000B48E7"/>
  </w:style>
  <w:style w:type="character" w:customStyle="1" w:styleId="caps">
    <w:name w:val="caps"/>
    <w:basedOn w:val="a0"/>
    <w:rsid w:val="000B48E7"/>
  </w:style>
  <w:style w:type="character" w:styleId="a7">
    <w:name w:val="Strong"/>
    <w:basedOn w:val="a0"/>
    <w:qFormat/>
    <w:rsid w:val="000B48E7"/>
    <w:rPr>
      <w:b/>
      <w:bCs/>
    </w:rPr>
  </w:style>
  <w:style w:type="character" w:customStyle="1" w:styleId="mw-headline">
    <w:name w:val="mw-headline"/>
    <w:basedOn w:val="a0"/>
    <w:rsid w:val="000B48E7"/>
  </w:style>
  <w:style w:type="character" w:customStyle="1" w:styleId="IndexLink">
    <w:name w:val="Index Link"/>
    <w:rsid w:val="000B48E7"/>
  </w:style>
  <w:style w:type="paragraph" w:customStyle="1" w:styleId="Heading">
    <w:name w:val="Heading"/>
    <w:basedOn w:val="a"/>
    <w:next w:val="a8"/>
    <w:rsid w:val="000B48E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8">
    <w:name w:val="Body Text"/>
    <w:basedOn w:val="a"/>
    <w:link w:val="a9"/>
    <w:rsid w:val="000B48E7"/>
  </w:style>
  <w:style w:type="paragraph" w:styleId="aa">
    <w:name w:val="List"/>
    <w:basedOn w:val="a8"/>
    <w:rsid w:val="000B48E7"/>
    <w:rPr>
      <w:rFonts w:cs="Lohit Hindi"/>
    </w:rPr>
  </w:style>
  <w:style w:type="paragraph" w:styleId="ab">
    <w:name w:val="caption"/>
    <w:basedOn w:val="a"/>
    <w:next w:val="a"/>
    <w:qFormat/>
    <w:rsid w:val="000B48E7"/>
    <w:pPr>
      <w:spacing w:line="240" w:lineRule="auto"/>
      <w:jc w:val="center"/>
    </w:pPr>
    <w:rPr>
      <w:b/>
      <w:bCs/>
      <w:sz w:val="24"/>
      <w:szCs w:val="24"/>
    </w:rPr>
  </w:style>
  <w:style w:type="paragraph" w:customStyle="1" w:styleId="Index">
    <w:name w:val="Index"/>
    <w:basedOn w:val="a"/>
    <w:rsid w:val="000B48E7"/>
    <w:pPr>
      <w:suppressLineNumbers/>
    </w:pPr>
    <w:rPr>
      <w:rFonts w:cs="Lohit Hindi"/>
    </w:rPr>
  </w:style>
  <w:style w:type="paragraph" w:styleId="ac">
    <w:name w:val="Balloon Text"/>
    <w:basedOn w:val="a"/>
    <w:link w:val="ad"/>
    <w:rsid w:val="000B48E7"/>
    <w:pPr>
      <w:spacing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qFormat/>
    <w:rsid w:val="000B48E7"/>
    <w:pPr>
      <w:ind w:left="720"/>
    </w:pPr>
  </w:style>
  <w:style w:type="paragraph" w:styleId="Web">
    <w:name w:val="Normal (Web)"/>
    <w:basedOn w:val="a"/>
    <w:rsid w:val="000B48E7"/>
    <w:pPr>
      <w:spacing w:before="280" w:after="280" w:line="240" w:lineRule="auto"/>
    </w:pPr>
    <w:rPr>
      <w:sz w:val="24"/>
      <w:szCs w:val="24"/>
    </w:rPr>
  </w:style>
  <w:style w:type="paragraph" w:customStyle="1" w:styleId="Head2">
    <w:name w:val="Head 2"/>
    <w:basedOn w:val="a"/>
    <w:rsid w:val="000B48E7"/>
    <w:pPr>
      <w:numPr>
        <w:numId w:val="5"/>
      </w:numPr>
      <w:tabs>
        <w:tab w:val="left" w:pos="360"/>
      </w:tabs>
      <w:ind w:left="0" w:hanging="720"/>
    </w:pPr>
    <w:rPr>
      <w:b/>
      <w:sz w:val="32"/>
      <w:szCs w:val="32"/>
      <w:u w:val="single"/>
    </w:rPr>
  </w:style>
  <w:style w:type="paragraph" w:customStyle="1" w:styleId="Head1">
    <w:name w:val="Head 1"/>
    <w:basedOn w:val="a"/>
    <w:rsid w:val="000B48E7"/>
    <w:rPr>
      <w:b/>
      <w:sz w:val="36"/>
      <w:szCs w:val="36"/>
    </w:rPr>
  </w:style>
  <w:style w:type="paragraph" w:customStyle="1" w:styleId="Head3">
    <w:name w:val="Head 3"/>
    <w:basedOn w:val="a"/>
    <w:rsid w:val="000B48E7"/>
    <w:rPr>
      <w:b/>
      <w:sz w:val="32"/>
      <w:szCs w:val="32"/>
    </w:rPr>
  </w:style>
  <w:style w:type="paragraph" w:customStyle="1" w:styleId="Head4">
    <w:name w:val="Head 4"/>
    <w:basedOn w:val="a"/>
    <w:rsid w:val="000B48E7"/>
    <w:pPr>
      <w:numPr>
        <w:numId w:val="3"/>
      </w:numPr>
    </w:pPr>
    <w:rPr>
      <w:b/>
      <w:i/>
      <w:sz w:val="28"/>
      <w:szCs w:val="28"/>
    </w:rPr>
  </w:style>
  <w:style w:type="paragraph" w:customStyle="1" w:styleId="Normal1">
    <w:name w:val="Normal1"/>
    <w:basedOn w:val="ae"/>
    <w:rsid w:val="000B48E7"/>
    <w:rPr>
      <w:sz w:val="28"/>
      <w:szCs w:val="28"/>
    </w:rPr>
  </w:style>
  <w:style w:type="paragraph" w:customStyle="1" w:styleId="GiuaS16-d27">
    <w:name w:val="GiuaS16-d27"/>
    <w:basedOn w:val="a"/>
    <w:rsid w:val="000B48E7"/>
    <w:pPr>
      <w:spacing w:line="288" w:lineRule="auto"/>
      <w:jc w:val="center"/>
    </w:pPr>
    <w:rPr>
      <w:rFonts w:ascii="Arial" w:hAnsi="Arial" w:cs="Arial"/>
      <w:b/>
      <w:sz w:val="32"/>
    </w:rPr>
  </w:style>
  <w:style w:type="paragraph" w:customStyle="1" w:styleId="GRightS16-d13-60-lef5">
    <w:name w:val="GRightS16-d1.3-6/0-lef5"/>
    <w:basedOn w:val="a"/>
    <w:rsid w:val="000B48E7"/>
    <w:pPr>
      <w:ind w:left="1985"/>
    </w:pPr>
    <w:rPr>
      <w:b/>
      <w:sz w:val="32"/>
    </w:rPr>
  </w:style>
  <w:style w:type="paragraph" w:customStyle="1" w:styleId="GiuaS18-D13-180">
    <w:name w:val="GiuaS18-D1.3-18/0"/>
    <w:basedOn w:val="a"/>
    <w:rsid w:val="000B48E7"/>
    <w:pPr>
      <w:spacing w:before="360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GiuaS20-D13-180">
    <w:name w:val="GiuaS20-D1.3-18/0"/>
    <w:basedOn w:val="GiuaS18-D13-180"/>
    <w:rsid w:val="000B48E7"/>
    <w:rPr>
      <w:sz w:val="40"/>
    </w:rPr>
  </w:style>
  <w:style w:type="paragraph" w:customStyle="1" w:styleId="GiuaS14-d22">
    <w:name w:val="Giua S14-d22"/>
    <w:basedOn w:val="a"/>
    <w:rsid w:val="000B48E7"/>
    <w:pPr>
      <w:spacing w:line="440" w:lineRule="exact"/>
      <w:jc w:val="center"/>
    </w:pPr>
    <w:rPr>
      <w:rFonts w:ascii="Arial" w:hAnsi="Arial" w:cs="Arial"/>
      <w:sz w:val="28"/>
      <w:szCs w:val="28"/>
    </w:rPr>
  </w:style>
  <w:style w:type="paragraph" w:styleId="af">
    <w:name w:val="TOC Heading"/>
    <w:basedOn w:val="1"/>
    <w:next w:val="a"/>
    <w:uiPriority w:val="39"/>
    <w:qFormat/>
    <w:rsid w:val="000B48E7"/>
    <w:pPr>
      <w:numPr>
        <w:numId w:val="0"/>
      </w:numPr>
      <w:outlineLvl w:val="9"/>
    </w:pPr>
  </w:style>
  <w:style w:type="paragraph" w:styleId="10">
    <w:name w:val="toc 1"/>
    <w:basedOn w:val="a"/>
    <w:next w:val="a"/>
    <w:uiPriority w:val="39"/>
    <w:qFormat/>
    <w:rsid w:val="000B48E7"/>
    <w:pPr>
      <w:tabs>
        <w:tab w:val="clear" w:pos="567"/>
      </w:tabs>
      <w:spacing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rsid w:val="000B48E7"/>
    <w:pPr>
      <w:tabs>
        <w:tab w:val="clear" w:pos="567"/>
      </w:tabs>
      <w:spacing w:before="0"/>
      <w:ind w:left="26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uiPriority w:val="39"/>
    <w:qFormat/>
    <w:rsid w:val="000B48E7"/>
    <w:pPr>
      <w:tabs>
        <w:tab w:val="clear" w:pos="567"/>
      </w:tabs>
      <w:spacing w:before="0"/>
      <w:ind w:left="5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f0">
    <w:name w:val="header"/>
    <w:basedOn w:val="a"/>
    <w:link w:val="af1"/>
    <w:rsid w:val="000B48E7"/>
    <w:pPr>
      <w:spacing w:line="240" w:lineRule="auto"/>
    </w:pPr>
  </w:style>
  <w:style w:type="paragraph" w:styleId="af2">
    <w:name w:val="footer"/>
    <w:basedOn w:val="a"/>
    <w:link w:val="af3"/>
    <w:rsid w:val="000B48E7"/>
    <w:pPr>
      <w:spacing w:line="240" w:lineRule="auto"/>
    </w:pPr>
  </w:style>
  <w:style w:type="paragraph" w:customStyle="1" w:styleId="Sub">
    <w:name w:val="Sub"/>
    <w:basedOn w:val="4"/>
    <w:rsid w:val="000B48E7"/>
    <w:pPr>
      <w:numPr>
        <w:numId w:val="0"/>
      </w:numPr>
      <w:outlineLvl w:val="9"/>
    </w:pPr>
    <w:rPr>
      <w:i/>
      <w:sz w:val="26"/>
      <w:szCs w:val="26"/>
    </w:rPr>
  </w:style>
  <w:style w:type="paragraph" w:customStyle="1" w:styleId="Code">
    <w:name w:val="Code"/>
    <w:basedOn w:val="a"/>
    <w:rsid w:val="000B48E7"/>
    <w:pPr>
      <w:spacing w:line="240" w:lineRule="auto"/>
      <w:ind w:left="720"/>
    </w:pPr>
    <w:rPr>
      <w:i/>
      <w:color w:val="0000CC"/>
      <w:sz w:val="24"/>
      <w:szCs w:val="24"/>
    </w:rPr>
  </w:style>
  <w:style w:type="paragraph" w:styleId="40">
    <w:name w:val="toc 4"/>
    <w:basedOn w:val="a"/>
    <w:next w:val="a"/>
    <w:uiPriority w:val="39"/>
    <w:rsid w:val="000B48E7"/>
    <w:pPr>
      <w:tabs>
        <w:tab w:val="clear" w:pos="567"/>
      </w:tabs>
      <w:spacing w:before="0"/>
      <w:ind w:left="78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uiPriority w:val="39"/>
    <w:rsid w:val="000B48E7"/>
    <w:pPr>
      <w:tabs>
        <w:tab w:val="clear" w:pos="567"/>
      </w:tabs>
      <w:spacing w:before="0"/>
      <w:ind w:left="10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rsid w:val="000B48E7"/>
    <w:pPr>
      <w:tabs>
        <w:tab w:val="clear" w:pos="567"/>
      </w:tabs>
      <w:spacing w:before="0"/>
      <w:ind w:left="13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rsid w:val="000B48E7"/>
    <w:pPr>
      <w:tabs>
        <w:tab w:val="clear" w:pos="567"/>
      </w:tabs>
      <w:spacing w:before="0"/>
      <w:ind w:left="15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rsid w:val="000B48E7"/>
    <w:pPr>
      <w:tabs>
        <w:tab w:val="clear" w:pos="567"/>
      </w:tabs>
      <w:spacing w:before="0"/>
      <w:ind w:left="182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rsid w:val="000B48E7"/>
    <w:pPr>
      <w:tabs>
        <w:tab w:val="clear" w:pos="567"/>
      </w:tabs>
      <w:spacing w:before="0"/>
      <w:ind w:left="2080"/>
      <w:jc w:val="left"/>
    </w:pPr>
    <w:rPr>
      <w:rFonts w:asciiTheme="minorHAnsi" w:hAnsiTheme="minorHAnsi" w:cstheme="minorHAnsi"/>
      <w:sz w:val="18"/>
      <w:szCs w:val="18"/>
    </w:rPr>
  </w:style>
  <w:style w:type="paragraph" w:styleId="af4">
    <w:name w:val="No Spacing"/>
    <w:qFormat/>
    <w:rsid w:val="000B48E7"/>
    <w:pPr>
      <w:suppressAutoHyphens/>
      <w:spacing w:before="120" w:line="312" w:lineRule="auto"/>
      <w:jc w:val="both"/>
    </w:pPr>
    <w:rPr>
      <w:rFonts w:ascii="Calibri" w:hAnsi="Calibri"/>
      <w:sz w:val="22"/>
      <w:szCs w:val="22"/>
      <w:lang w:eastAsia="zh-CN"/>
    </w:rPr>
  </w:style>
  <w:style w:type="paragraph" w:customStyle="1" w:styleId="Sub-Item">
    <w:name w:val="Sub-Item"/>
    <w:basedOn w:val="a"/>
    <w:rsid w:val="000B48E7"/>
    <w:pPr>
      <w:numPr>
        <w:numId w:val="4"/>
      </w:numPr>
      <w:tabs>
        <w:tab w:val="clear" w:pos="567"/>
        <w:tab w:val="left" w:pos="284"/>
      </w:tabs>
      <w:ind w:left="284" w:hanging="284"/>
    </w:pPr>
    <w:rPr>
      <w:b/>
    </w:rPr>
  </w:style>
  <w:style w:type="paragraph" w:customStyle="1" w:styleId="SubParagraph">
    <w:name w:val="Sub_Paragraph"/>
    <w:basedOn w:val="a"/>
    <w:rsid w:val="000B48E7"/>
    <w:pPr>
      <w:ind w:left="284"/>
    </w:pPr>
  </w:style>
  <w:style w:type="paragraph" w:customStyle="1" w:styleId="Opinion">
    <w:name w:val="Opinion"/>
    <w:basedOn w:val="Sub-Item"/>
    <w:rsid w:val="000B48E7"/>
    <w:pPr>
      <w:numPr>
        <w:numId w:val="11"/>
      </w:numPr>
      <w:tabs>
        <w:tab w:val="clear" w:pos="284"/>
        <w:tab w:val="left" w:pos="567"/>
      </w:tabs>
      <w:ind w:left="567" w:hanging="283"/>
    </w:pPr>
    <w:rPr>
      <w:b w:val="0"/>
    </w:rPr>
  </w:style>
  <w:style w:type="paragraph" w:customStyle="1" w:styleId="HuyVQText">
    <w:name w:val="Huy.VQ Text"/>
    <w:basedOn w:val="a8"/>
    <w:rsid w:val="000B48E7"/>
    <w:pPr>
      <w:spacing w:before="0"/>
      <w:ind w:firstLine="720"/>
    </w:pPr>
    <w:rPr>
      <w:szCs w:val="24"/>
    </w:rPr>
  </w:style>
  <w:style w:type="paragraph" w:customStyle="1" w:styleId="HuyVQ">
    <w:name w:val="Huy.VQ"/>
    <w:basedOn w:val="1"/>
    <w:rsid w:val="000B48E7"/>
    <w:pPr>
      <w:keepLines w:val="0"/>
      <w:numPr>
        <w:numId w:val="0"/>
      </w:numPr>
      <w:spacing w:before="240" w:after="60" w:line="240" w:lineRule="auto"/>
      <w:ind w:right="0"/>
      <w:outlineLvl w:val="9"/>
    </w:pPr>
    <w:rPr>
      <w:rFonts w:ascii="Arial" w:hAnsi="Arial" w:cs="Arial"/>
      <w:kern w:val="1"/>
      <w:sz w:val="32"/>
      <w:szCs w:val="32"/>
    </w:rPr>
  </w:style>
  <w:style w:type="paragraph" w:customStyle="1" w:styleId="PhucDVText">
    <w:name w:val="Phuc.DV Text"/>
    <w:basedOn w:val="a8"/>
    <w:rsid w:val="000B48E7"/>
    <w:pPr>
      <w:spacing w:before="0"/>
      <w:ind w:firstLine="720"/>
    </w:pPr>
    <w:rPr>
      <w:szCs w:val="24"/>
    </w:rPr>
  </w:style>
  <w:style w:type="paragraph" w:styleId="af5">
    <w:name w:val="table of figures"/>
    <w:basedOn w:val="a"/>
    <w:next w:val="a"/>
    <w:rsid w:val="000B48E7"/>
    <w:pPr>
      <w:spacing w:before="0"/>
      <w:ind w:left="520" w:hanging="520"/>
      <w:jc w:val="left"/>
    </w:pPr>
    <w:rPr>
      <w:sz w:val="28"/>
      <w:szCs w:val="20"/>
    </w:rPr>
  </w:style>
  <w:style w:type="paragraph" w:styleId="HTML0">
    <w:name w:val="HTML Preformatted"/>
    <w:basedOn w:val="a"/>
    <w:link w:val="HTML1"/>
    <w:rsid w:val="000B48E7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Contents10">
    <w:name w:val="Contents 10"/>
    <w:basedOn w:val="Index"/>
    <w:rsid w:val="000B48E7"/>
    <w:pPr>
      <w:tabs>
        <w:tab w:val="clear" w:pos="567"/>
        <w:tab w:val="right" w:leader="dot" w:pos="7425"/>
      </w:tabs>
      <w:ind w:left="2547"/>
    </w:pPr>
  </w:style>
  <w:style w:type="paragraph" w:customStyle="1" w:styleId="Framecontents">
    <w:name w:val="Frame contents"/>
    <w:basedOn w:val="a8"/>
    <w:rsid w:val="000B48E7"/>
  </w:style>
  <w:style w:type="paragraph" w:customStyle="1" w:styleId="TableContents">
    <w:name w:val="Table Contents"/>
    <w:basedOn w:val="a"/>
    <w:rsid w:val="000B48E7"/>
    <w:pPr>
      <w:suppressLineNumbers/>
    </w:pPr>
  </w:style>
  <w:style w:type="paragraph" w:customStyle="1" w:styleId="TableHeading">
    <w:name w:val="Table Heading"/>
    <w:basedOn w:val="TableContents"/>
    <w:rsid w:val="000B48E7"/>
    <w:pPr>
      <w:jc w:val="center"/>
    </w:pPr>
    <w:rPr>
      <w:b/>
      <w:bCs/>
    </w:rPr>
  </w:style>
  <w:style w:type="paragraph" w:customStyle="1" w:styleId="FunctionTagHeader">
    <w:name w:val="Function Tag Header"/>
    <w:basedOn w:val="a"/>
    <w:link w:val="FunctionTagHeaderChar"/>
    <w:qFormat/>
    <w:rsid w:val="00FF49D9"/>
    <w:rPr>
      <w:b/>
      <w:color w:val="6C3304"/>
      <w:u w:val="single"/>
      <w:lang w:val="en-US"/>
    </w:rPr>
  </w:style>
  <w:style w:type="paragraph" w:customStyle="1" w:styleId="ParameterName">
    <w:name w:val="Parameter Name"/>
    <w:basedOn w:val="a"/>
    <w:link w:val="ParameterNameChar"/>
    <w:qFormat/>
    <w:rsid w:val="000A0288"/>
    <w:rPr>
      <w:i/>
      <w:lang w:val="en-US"/>
    </w:rPr>
  </w:style>
  <w:style w:type="character" w:customStyle="1" w:styleId="FunctionTagHeaderChar">
    <w:name w:val="Function Tag Header Char"/>
    <w:basedOn w:val="a0"/>
    <w:link w:val="FunctionTagHeader"/>
    <w:rsid w:val="00FF49D9"/>
    <w:rPr>
      <w:b/>
      <w:color w:val="6C3304"/>
      <w:sz w:val="26"/>
      <w:szCs w:val="26"/>
      <w:u w:val="single"/>
      <w:lang w:eastAsia="zh-CN"/>
    </w:rPr>
  </w:style>
  <w:style w:type="character" w:customStyle="1" w:styleId="ParameterNameChar">
    <w:name w:val="Parameter Name Char"/>
    <w:basedOn w:val="a0"/>
    <w:link w:val="ParameterName"/>
    <w:rsid w:val="000A0288"/>
    <w:rPr>
      <w:i/>
      <w:sz w:val="26"/>
      <w:szCs w:val="26"/>
      <w:lang w:eastAsia="zh-CN"/>
    </w:rPr>
  </w:style>
  <w:style w:type="character" w:customStyle="1" w:styleId="a9">
    <w:name w:val="本文 (文字)"/>
    <w:basedOn w:val="a0"/>
    <w:link w:val="a8"/>
    <w:rsid w:val="00E128C8"/>
    <w:rPr>
      <w:sz w:val="26"/>
      <w:szCs w:val="26"/>
      <w:lang w:val="vi-VN" w:eastAsia="zh-CN"/>
    </w:rPr>
  </w:style>
  <w:style w:type="character" w:customStyle="1" w:styleId="ad">
    <w:name w:val="吹き出し (文字)"/>
    <w:basedOn w:val="a0"/>
    <w:link w:val="ac"/>
    <w:rsid w:val="00E128C8"/>
    <w:rPr>
      <w:rFonts w:ascii="Tahoma" w:hAnsi="Tahoma" w:cs="Tahoma"/>
      <w:sz w:val="16"/>
      <w:szCs w:val="16"/>
      <w:lang w:val="vi-VN" w:eastAsia="zh-CN"/>
    </w:rPr>
  </w:style>
  <w:style w:type="character" w:customStyle="1" w:styleId="af1">
    <w:name w:val="ヘッダー (文字)"/>
    <w:basedOn w:val="a0"/>
    <w:link w:val="af0"/>
    <w:rsid w:val="00E128C8"/>
    <w:rPr>
      <w:sz w:val="26"/>
      <w:szCs w:val="26"/>
      <w:lang w:val="vi-VN" w:eastAsia="zh-CN"/>
    </w:rPr>
  </w:style>
  <w:style w:type="character" w:customStyle="1" w:styleId="af3">
    <w:name w:val="フッター (文字)"/>
    <w:basedOn w:val="a0"/>
    <w:link w:val="af2"/>
    <w:rsid w:val="00E128C8"/>
    <w:rPr>
      <w:sz w:val="26"/>
      <w:szCs w:val="26"/>
      <w:lang w:val="vi-VN" w:eastAsia="zh-CN"/>
    </w:rPr>
  </w:style>
  <w:style w:type="character" w:customStyle="1" w:styleId="HTML1">
    <w:name w:val="HTML 書式付き (文字)"/>
    <w:basedOn w:val="a0"/>
    <w:link w:val="HTML0"/>
    <w:rsid w:val="00E128C8"/>
    <w:rPr>
      <w:rFonts w:ascii="Courier New" w:hAnsi="Courier New" w:cs="Courier New"/>
      <w:lang w:eastAsia="zh-CN"/>
    </w:rPr>
  </w:style>
  <w:style w:type="paragraph" w:styleId="af6">
    <w:name w:val="Document Map"/>
    <w:basedOn w:val="a"/>
    <w:link w:val="af7"/>
    <w:uiPriority w:val="99"/>
    <w:semiHidden/>
    <w:unhideWhenUsed/>
    <w:rsid w:val="00AE653F"/>
    <w:rPr>
      <w:rFonts w:ascii="ＭＳ 明朝" w:eastAsia="ＭＳ 明朝"/>
      <w:sz w:val="24"/>
      <w:szCs w:val="24"/>
    </w:rPr>
  </w:style>
  <w:style w:type="character" w:customStyle="1" w:styleId="af7">
    <w:name w:val="見出しマップ (文字)"/>
    <w:basedOn w:val="a0"/>
    <w:link w:val="af6"/>
    <w:uiPriority w:val="99"/>
    <w:semiHidden/>
    <w:rsid w:val="00AE653F"/>
    <w:rPr>
      <w:rFonts w:ascii="ＭＳ 明朝" w:eastAsia="ＭＳ 明朝"/>
      <w:sz w:val="24"/>
      <w:szCs w:val="24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6EBA6A-8DBB-8546-8DEA-4D384DD1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684</Words>
  <Characters>3903</Characters>
  <Application>Microsoft Macintosh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94</cp:revision>
  <cp:lastPrinted>1900-12-31T15:00:00Z</cp:lastPrinted>
  <dcterms:created xsi:type="dcterms:W3CDTF">2016-01-26T11:55:00Z</dcterms:created>
  <dcterms:modified xsi:type="dcterms:W3CDTF">2017-09-03T06:16:00Z</dcterms:modified>
  <cp:category/>
</cp:coreProperties>
</file>